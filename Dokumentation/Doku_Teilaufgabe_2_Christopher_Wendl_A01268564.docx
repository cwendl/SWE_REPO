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7521C" w:rsidRPr="006D779D" w:rsidRDefault="0077521C">
      <w:pPr>
        <w:pStyle w:val="berschrift1"/>
        <w:spacing w:before="0"/>
      </w:pPr>
    </w:p>
    <w:p w:rsidR="00273027" w:rsidRPr="006D779D" w:rsidRDefault="00273027" w:rsidP="00273027">
      <w:pPr>
        <w:pStyle w:val="berschrift2"/>
        <w:rPr>
          <w:sz w:val="36"/>
        </w:rPr>
      </w:pPr>
      <w:r w:rsidRPr="006D779D">
        <w:rPr>
          <w:sz w:val="36"/>
        </w:rPr>
        <w:t>VU Software Engineering 1</w:t>
      </w:r>
    </w:p>
    <w:p w:rsidR="0077521C" w:rsidRPr="006D779D" w:rsidRDefault="0077521C">
      <w:pPr>
        <w:pStyle w:val="berschrift1"/>
        <w:rPr>
          <w:sz w:val="72"/>
        </w:rPr>
      </w:pPr>
      <w:r w:rsidRPr="006D779D">
        <w:rPr>
          <w:sz w:val="72"/>
        </w:rPr>
        <w:t>Abgabedokument</w:t>
      </w:r>
    </w:p>
    <w:p w:rsidR="0077521C" w:rsidRPr="006D779D" w:rsidRDefault="00774BA5" w:rsidP="00273027">
      <w:pPr>
        <w:pStyle w:val="berschrift2"/>
        <w:rPr>
          <w:sz w:val="36"/>
        </w:rPr>
      </w:pPr>
      <w:r w:rsidRPr="006D779D">
        <w:rPr>
          <w:sz w:val="36"/>
        </w:rPr>
        <w:t>Teilaufgabe 2</w:t>
      </w:r>
      <w:r w:rsidR="00273027" w:rsidRPr="006D779D">
        <w:rPr>
          <w:sz w:val="36"/>
        </w:rPr>
        <w:t xml:space="preserve"> </w:t>
      </w:r>
      <w:r w:rsidR="00273027" w:rsidRPr="006D779D">
        <w:rPr>
          <w:sz w:val="36"/>
        </w:rPr>
        <w:br/>
      </w:r>
      <w:r w:rsidR="00273027" w:rsidRPr="006D779D">
        <w:t>(</w:t>
      </w:r>
      <w:r w:rsidRPr="006D779D">
        <w:t>Implementierung des Servers</w:t>
      </w:r>
      <w:r w:rsidR="00273027" w:rsidRPr="006D779D">
        <w:t>)</w:t>
      </w:r>
    </w:p>
    <w:p w:rsidR="00273027" w:rsidRPr="006D779D" w:rsidRDefault="00273027">
      <w:pPr>
        <w:rPr>
          <w:sz w:val="28"/>
        </w:rPr>
      </w:pPr>
    </w:p>
    <w:p w:rsidR="0077521C" w:rsidRPr="006D779D" w:rsidRDefault="0077521C">
      <w:pPr>
        <w:rPr>
          <w:b/>
          <w:sz w:val="28"/>
        </w:rPr>
      </w:pPr>
    </w:p>
    <w:tbl>
      <w:tblPr>
        <w:tblW w:w="0" w:type="auto"/>
        <w:tblInd w:w="108" w:type="dxa"/>
        <w:tblLayout w:type="fixed"/>
        <w:tblLook w:val="0000" w:firstRow="0" w:lastRow="0" w:firstColumn="0" w:lastColumn="0" w:noHBand="0" w:noVBand="0"/>
      </w:tblPr>
      <w:tblGrid>
        <w:gridCol w:w="3119"/>
        <w:gridCol w:w="6015"/>
      </w:tblGrid>
      <w:tr w:rsidR="0077521C" w:rsidRPr="006D779D" w:rsidTr="00273027">
        <w:trPr>
          <w:trHeight w:val="583"/>
        </w:trPr>
        <w:tc>
          <w:tcPr>
            <w:tcW w:w="3119" w:type="dxa"/>
            <w:tcBorders>
              <w:top w:val="single" w:sz="4" w:space="0" w:color="000000"/>
              <w:left w:val="single" w:sz="4" w:space="0" w:color="000000"/>
              <w:bottom w:val="single" w:sz="4" w:space="0" w:color="000000"/>
            </w:tcBorders>
            <w:shd w:val="clear" w:color="auto" w:fill="auto"/>
            <w:vAlign w:val="center"/>
          </w:tcPr>
          <w:p w:rsidR="0077521C" w:rsidRPr="006D779D" w:rsidRDefault="0077521C">
            <w:pPr>
              <w:spacing w:after="0" w:line="240" w:lineRule="auto"/>
              <w:jc w:val="right"/>
            </w:pPr>
            <w:r w:rsidRPr="006D779D">
              <w:rPr>
                <w:b/>
              </w:rPr>
              <w:t>Nachname, Vorname:</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21C" w:rsidRPr="006D779D" w:rsidRDefault="00350A6B">
            <w:pPr>
              <w:snapToGrid w:val="0"/>
              <w:spacing w:after="0" w:line="240" w:lineRule="auto"/>
              <w:rPr>
                <w:b/>
              </w:rPr>
            </w:pPr>
            <w:r w:rsidRPr="006D779D">
              <w:rPr>
                <w:b/>
              </w:rPr>
              <w:t>Wendl, Christopher</w:t>
            </w:r>
          </w:p>
        </w:tc>
      </w:tr>
      <w:tr w:rsidR="0077521C" w:rsidRPr="006D779D" w:rsidTr="00273027">
        <w:trPr>
          <w:trHeight w:val="622"/>
        </w:trPr>
        <w:tc>
          <w:tcPr>
            <w:tcW w:w="3119" w:type="dxa"/>
            <w:tcBorders>
              <w:top w:val="single" w:sz="4" w:space="0" w:color="000000"/>
              <w:left w:val="single" w:sz="4" w:space="0" w:color="000000"/>
              <w:bottom w:val="single" w:sz="4" w:space="0" w:color="000000"/>
            </w:tcBorders>
            <w:shd w:val="clear" w:color="auto" w:fill="auto"/>
            <w:vAlign w:val="center"/>
          </w:tcPr>
          <w:p w:rsidR="0077521C" w:rsidRPr="006D779D" w:rsidRDefault="0077521C">
            <w:pPr>
              <w:spacing w:after="0" w:line="240" w:lineRule="auto"/>
              <w:jc w:val="right"/>
            </w:pPr>
            <w:r w:rsidRPr="006D779D">
              <w:rPr>
                <w:b/>
              </w:rPr>
              <w:t>Matrikelnummer:</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21C" w:rsidRPr="006D779D" w:rsidRDefault="00350A6B">
            <w:pPr>
              <w:snapToGrid w:val="0"/>
              <w:spacing w:after="0" w:line="240" w:lineRule="auto"/>
            </w:pPr>
            <w:r w:rsidRPr="006D779D">
              <w:t>A01268564</w:t>
            </w:r>
          </w:p>
        </w:tc>
      </w:tr>
      <w:tr w:rsidR="0077521C" w:rsidRPr="006D779D" w:rsidTr="00273027">
        <w:trPr>
          <w:trHeight w:val="622"/>
        </w:trPr>
        <w:tc>
          <w:tcPr>
            <w:tcW w:w="3119" w:type="dxa"/>
            <w:tcBorders>
              <w:top w:val="single" w:sz="4" w:space="0" w:color="000000"/>
              <w:left w:val="single" w:sz="4" w:space="0" w:color="000000"/>
              <w:bottom w:val="single" w:sz="4" w:space="0" w:color="000000"/>
            </w:tcBorders>
            <w:shd w:val="clear" w:color="auto" w:fill="auto"/>
            <w:vAlign w:val="center"/>
          </w:tcPr>
          <w:p w:rsidR="0077521C" w:rsidRPr="006D779D" w:rsidRDefault="0077521C">
            <w:pPr>
              <w:spacing w:after="0" w:line="240" w:lineRule="auto"/>
              <w:jc w:val="right"/>
            </w:pPr>
            <w:proofErr w:type="gramStart"/>
            <w:r w:rsidRPr="006D779D">
              <w:rPr>
                <w:b/>
              </w:rPr>
              <w:t>E-Mail Adresse</w:t>
            </w:r>
            <w:proofErr w:type="gramEnd"/>
            <w:r w:rsidRPr="006D779D">
              <w:rPr>
                <w:b/>
              </w:rPr>
              <w:t>:</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21C" w:rsidRPr="006D779D" w:rsidRDefault="006D779D">
            <w:pPr>
              <w:snapToGrid w:val="0"/>
              <w:spacing w:after="0" w:line="240" w:lineRule="auto"/>
            </w:pPr>
            <w:hyperlink r:id="rId8" w:history="1">
              <w:r w:rsidR="00350A6B" w:rsidRPr="006D779D">
                <w:rPr>
                  <w:rStyle w:val="Hyperlink"/>
                </w:rPr>
                <w:t>wendl.chris@gmx.at</w:t>
              </w:r>
            </w:hyperlink>
          </w:p>
        </w:tc>
      </w:tr>
      <w:tr w:rsidR="00273027" w:rsidRPr="006D779D" w:rsidTr="00273027">
        <w:trPr>
          <w:trHeight w:val="622"/>
        </w:trPr>
        <w:tc>
          <w:tcPr>
            <w:tcW w:w="3119" w:type="dxa"/>
            <w:tcBorders>
              <w:top w:val="single" w:sz="4" w:space="0" w:color="000000"/>
              <w:left w:val="single" w:sz="4" w:space="0" w:color="000000"/>
              <w:bottom w:val="single" w:sz="4" w:space="0" w:color="000000"/>
            </w:tcBorders>
            <w:shd w:val="clear" w:color="auto" w:fill="auto"/>
            <w:vAlign w:val="center"/>
          </w:tcPr>
          <w:p w:rsidR="00273027" w:rsidRPr="006D779D" w:rsidRDefault="00273027">
            <w:pPr>
              <w:spacing w:after="0" w:line="240" w:lineRule="auto"/>
              <w:jc w:val="right"/>
              <w:rPr>
                <w:b/>
              </w:rPr>
            </w:pPr>
            <w:r w:rsidRPr="006D779D">
              <w:rPr>
                <w:b/>
              </w:rPr>
              <w:t>Datum:</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3027" w:rsidRPr="006D779D" w:rsidRDefault="00350A6B">
            <w:pPr>
              <w:snapToGrid w:val="0"/>
              <w:spacing w:after="0" w:line="240" w:lineRule="auto"/>
            </w:pPr>
            <w:r w:rsidRPr="006D779D">
              <w:t>0</w:t>
            </w:r>
            <w:r w:rsidR="00774BA5" w:rsidRPr="006D779D">
              <w:t>8.12</w:t>
            </w:r>
            <w:r w:rsidRPr="006D779D">
              <w:t>.2017</w:t>
            </w:r>
          </w:p>
        </w:tc>
      </w:tr>
    </w:tbl>
    <w:p w:rsidR="0077521C" w:rsidRPr="006D779D" w:rsidRDefault="0077521C" w:rsidP="00627E90"/>
    <w:p w:rsidR="009C7ABB" w:rsidRPr="006D779D" w:rsidRDefault="009C7ABB"/>
    <w:p w:rsidR="00A1066A" w:rsidRPr="006D779D" w:rsidRDefault="00A1066A">
      <w:pPr>
        <w:rPr>
          <w:lang w:eastAsia="de-AT"/>
        </w:rPr>
      </w:pPr>
    </w:p>
    <w:p w:rsidR="00A1066A" w:rsidRPr="006D779D" w:rsidRDefault="00A1066A" w:rsidP="00A1066A">
      <w:pPr>
        <w:rPr>
          <w:lang w:eastAsia="de-AT"/>
        </w:rPr>
      </w:pPr>
    </w:p>
    <w:p w:rsidR="00A1066A" w:rsidRPr="006D779D" w:rsidRDefault="00A1066A" w:rsidP="00A1066A">
      <w:pPr>
        <w:tabs>
          <w:tab w:val="left" w:pos="1592"/>
        </w:tabs>
        <w:rPr>
          <w:lang w:eastAsia="de-AT"/>
        </w:rPr>
      </w:pPr>
      <w:r w:rsidRPr="006D779D">
        <w:rPr>
          <w:lang w:eastAsia="de-AT"/>
        </w:rPr>
        <w:tab/>
      </w:r>
    </w:p>
    <w:p w:rsidR="0077521C" w:rsidRPr="006D779D" w:rsidRDefault="0077521C" w:rsidP="00A1066A">
      <w:pPr>
        <w:rPr>
          <w:lang w:eastAsia="de-AT"/>
        </w:rPr>
        <w:sectPr w:rsidR="0077521C" w:rsidRPr="006D779D">
          <w:headerReference w:type="default" r:id="rId9"/>
          <w:footerReference w:type="default" r:id="rId10"/>
          <w:pgSz w:w="11906" w:h="16838"/>
          <w:pgMar w:top="1417" w:right="1417" w:bottom="1134" w:left="1417" w:header="708" w:footer="708" w:gutter="0"/>
          <w:cols w:space="720"/>
          <w:docGrid w:linePitch="360"/>
        </w:sectPr>
      </w:pPr>
    </w:p>
    <w:p w:rsidR="00774BA5" w:rsidRPr="006D779D" w:rsidRDefault="00774BA5" w:rsidP="00DB48E1">
      <w:pPr>
        <w:pStyle w:val="berschrift3"/>
      </w:pPr>
      <w:r w:rsidRPr="006D779D">
        <w:lastRenderedPageBreak/>
        <w:t xml:space="preserve">Änderungen zu </w:t>
      </w:r>
      <w:proofErr w:type="spellStart"/>
      <w:r w:rsidRPr="006D779D">
        <w:t>Abgabge</w:t>
      </w:r>
      <w:proofErr w:type="spellEnd"/>
      <w:r w:rsidRPr="006D779D">
        <w:t xml:space="preserve"> 1</w:t>
      </w:r>
    </w:p>
    <w:p w:rsidR="00774BA5" w:rsidRPr="006D779D" w:rsidRDefault="00774BA5" w:rsidP="00774BA5">
      <w:pPr>
        <w:pStyle w:val="berschrift4"/>
      </w:pPr>
      <w:r w:rsidRPr="006D779D">
        <w:t>Kritik bei Abgabe 1:</w:t>
      </w:r>
    </w:p>
    <w:p w:rsidR="00774BA5" w:rsidRPr="006D779D" w:rsidRDefault="00774BA5" w:rsidP="00774BA5">
      <w:r w:rsidRPr="006D779D">
        <w:t>Persistenz</w:t>
      </w:r>
    </w:p>
    <w:p w:rsidR="00774BA5" w:rsidRPr="006D779D" w:rsidRDefault="00774BA5" w:rsidP="00774BA5">
      <w:pPr>
        <w:pStyle w:val="Listenabsatz"/>
        <w:numPr>
          <w:ilvl w:val="0"/>
          <w:numId w:val="10"/>
        </w:numPr>
        <w:rPr>
          <w:b/>
        </w:rPr>
      </w:pPr>
      <w:r w:rsidRPr="006D779D">
        <w:rPr>
          <w:b/>
        </w:rPr>
        <w:t>Spielerbewegungen werden nicht gespeichert</w:t>
      </w:r>
    </w:p>
    <w:p w:rsidR="00774BA5" w:rsidRPr="006D779D" w:rsidRDefault="00774BA5" w:rsidP="00774BA5">
      <w:pPr>
        <w:rPr>
          <w:b/>
        </w:rPr>
      </w:pPr>
      <w:r w:rsidRPr="006D779D">
        <w:rPr>
          <w:b/>
        </w:rPr>
        <w:t>Das Stimmt so nicht!!</w:t>
      </w:r>
    </w:p>
    <w:p w:rsidR="00774BA5" w:rsidRPr="006D779D" w:rsidRDefault="00774BA5" w:rsidP="00774BA5">
      <w:r w:rsidRPr="006D779D">
        <w:t xml:space="preserve">Wie auf folgendem Bild aus Abgabe 1 zu sehen ist, werden Spielerbewegungen in jeder Runde sehr wohl gespeichert. Genauer gesagt wird in jeder Runde die aktuelle und die letzte Position des Spielers gespeichert. (Dargestellt durch </w:t>
      </w:r>
      <w:proofErr w:type="spellStart"/>
      <w:r w:rsidRPr="006D779D">
        <w:t>Standort_alt</w:t>
      </w:r>
      <w:proofErr w:type="spellEnd"/>
      <w:r w:rsidRPr="006D779D">
        <w:t xml:space="preserve"> und </w:t>
      </w:r>
      <w:proofErr w:type="spellStart"/>
      <w:r w:rsidRPr="006D779D">
        <w:t>Standort_neu</w:t>
      </w:r>
      <w:proofErr w:type="spellEnd"/>
      <w:r w:rsidRPr="006D779D">
        <w:t>)</w:t>
      </w:r>
    </w:p>
    <w:p w:rsidR="00774BA5" w:rsidRPr="006D779D" w:rsidRDefault="00774BA5" w:rsidP="00774BA5">
      <w:pPr>
        <w:keepNext/>
        <w:rPr>
          <w:sz w:val="16"/>
          <w:szCs w:val="16"/>
        </w:rPr>
      </w:pPr>
      <w:r w:rsidRPr="006D779D">
        <w:rPr>
          <w:noProof/>
          <w:sz w:val="16"/>
          <w:szCs w:val="16"/>
        </w:rPr>
        <w:drawing>
          <wp:inline distT="0" distB="0" distL="0" distR="0" wp14:anchorId="71B088B2">
            <wp:extent cx="5761355" cy="18840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1884045"/>
                    </a:xfrm>
                    <a:prstGeom prst="rect">
                      <a:avLst/>
                    </a:prstGeom>
                    <a:noFill/>
                  </pic:spPr>
                </pic:pic>
              </a:graphicData>
            </a:graphic>
          </wp:inline>
        </w:drawing>
      </w:r>
    </w:p>
    <w:p w:rsidR="00774BA5" w:rsidRPr="006D779D" w:rsidRDefault="00774BA5" w:rsidP="00774BA5">
      <w:pPr>
        <w:pStyle w:val="Beschriftung"/>
        <w:jc w:val="center"/>
        <w:rPr>
          <w:sz w:val="16"/>
          <w:szCs w:val="16"/>
        </w:rPr>
      </w:pPr>
      <w:r w:rsidRPr="006D779D">
        <w:rPr>
          <w:sz w:val="16"/>
          <w:szCs w:val="16"/>
        </w:rPr>
        <w:t xml:space="preserve">Abbildung </w:t>
      </w:r>
      <w:r w:rsidRPr="006D779D">
        <w:rPr>
          <w:sz w:val="16"/>
          <w:szCs w:val="16"/>
        </w:rPr>
        <w:fldChar w:fldCharType="begin"/>
      </w:r>
      <w:r w:rsidRPr="006D779D">
        <w:rPr>
          <w:sz w:val="16"/>
          <w:szCs w:val="16"/>
        </w:rPr>
        <w:instrText xml:space="preserve"> SEQ Abbildung \* ARABIC </w:instrText>
      </w:r>
      <w:r w:rsidRPr="006D779D">
        <w:rPr>
          <w:sz w:val="16"/>
          <w:szCs w:val="16"/>
        </w:rPr>
        <w:fldChar w:fldCharType="separate"/>
      </w:r>
      <w:r w:rsidR="00507AB3">
        <w:rPr>
          <w:noProof/>
          <w:sz w:val="16"/>
          <w:szCs w:val="16"/>
        </w:rPr>
        <w:t>1</w:t>
      </w:r>
      <w:r w:rsidRPr="006D779D">
        <w:rPr>
          <w:sz w:val="16"/>
          <w:szCs w:val="16"/>
        </w:rPr>
        <w:fldChar w:fldCharType="end"/>
      </w:r>
      <w:r w:rsidRPr="006D779D">
        <w:rPr>
          <w:sz w:val="16"/>
          <w:szCs w:val="16"/>
        </w:rPr>
        <w:t xml:space="preserve"> Abgabe 1 Datenbank</w:t>
      </w:r>
    </w:p>
    <w:p w:rsidR="00774BA5" w:rsidRPr="006D779D" w:rsidRDefault="00774BA5" w:rsidP="00774BA5">
      <w:r w:rsidRPr="006D779D">
        <w:t>Um dies zu verdeutlichen wurden diese beiden Attribute nun umbenannt:</w:t>
      </w:r>
    </w:p>
    <w:p w:rsidR="00774BA5" w:rsidRPr="006D779D" w:rsidRDefault="00774BA5" w:rsidP="00774BA5">
      <w:pPr>
        <w:keepNext/>
      </w:pPr>
      <w:r w:rsidRPr="006D779D">
        <w:rPr>
          <w:noProof/>
        </w:rPr>
        <w:drawing>
          <wp:inline distT="0" distB="0" distL="0" distR="0">
            <wp:extent cx="5760720" cy="19056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_Task2_DB_updat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rsidR="00774BA5" w:rsidRPr="006D779D" w:rsidRDefault="00774BA5" w:rsidP="00774BA5">
      <w:pPr>
        <w:pStyle w:val="Beschriftung"/>
        <w:jc w:val="center"/>
        <w:rPr>
          <w:sz w:val="8"/>
          <w:szCs w:val="16"/>
        </w:rPr>
      </w:pPr>
      <w:bookmarkStart w:id="0" w:name="_Ref500496604"/>
      <w:r w:rsidRPr="006D779D">
        <w:rPr>
          <w:sz w:val="16"/>
        </w:rPr>
        <w:t xml:space="preserve">Abbildung </w:t>
      </w:r>
      <w:r w:rsidRPr="006D779D">
        <w:rPr>
          <w:sz w:val="16"/>
        </w:rPr>
        <w:fldChar w:fldCharType="begin"/>
      </w:r>
      <w:r w:rsidRPr="006D779D">
        <w:rPr>
          <w:sz w:val="16"/>
        </w:rPr>
        <w:instrText xml:space="preserve"> SEQ Abbildung \* ARABIC </w:instrText>
      </w:r>
      <w:r w:rsidRPr="006D779D">
        <w:rPr>
          <w:sz w:val="16"/>
        </w:rPr>
        <w:fldChar w:fldCharType="separate"/>
      </w:r>
      <w:r w:rsidR="00507AB3">
        <w:rPr>
          <w:noProof/>
          <w:sz w:val="16"/>
        </w:rPr>
        <w:t>2</w:t>
      </w:r>
      <w:r w:rsidRPr="006D779D">
        <w:rPr>
          <w:sz w:val="16"/>
        </w:rPr>
        <w:fldChar w:fldCharType="end"/>
      </w:r>
      <w:r w:rsidRPr="006D779D">
        <w:rPr>
          <w:sz w:val="16"/>
        </w:rPr>
        <w:t xml:space="preserve"> Abgabe 2 Datenbank Update</w:t>
      </w:r>
      <w:bookmarkEnd w:id="0"/>
    </w:p>
    <w:p w:rsidR="00774BA5" w:rsidRPr="006D779D" w:rsidRDefault="00774BA5" w:rsidP="00774BA5">
      <w:r w:rsidRPr="006D779D">
        <w:t>Die beiden Attribute waren in Abgabe 1 vom Typ Double. Die Idee hierbei war zu unterscheiden ob es sich um eine Bewe</w:t>
      </w:r>
      <w:r w:rsidR="00613CE8" w:rsidRPr="006D779D">
        <w:t xml:space="preserve">gung entlang der </w:t>
      </w:r>
      <w:proofErr w:type="gramStart"/>
      <w:r w:rsidR="00613CE8" w:rsidRPr="006D779D">
        <w:t>X Achse</w:t>
      </w:r>
      <w:proofErr w:type="gramEnd"/>
      <w:r w:rsidR="00613CE8" w:rsidRPr="006D779D">
        <w:t xml:space="preserve"> (&lt;1.0</w:t>
      </w:r>
      <w:r w:rsidRPr="006D779D">
        <w:t>) oder entlang der Y Achse (&gt;1.0) handelt.</w:t>
      </w:r>
    </w:p>
    <w:p w:rsidR="00774BA5" w:rsidRPr="006D779D" w:rsidRDefault="00774BA5" w:rsidP="00774BA5">
      <w:r w:rsidRPr="006D779D">
        <w:t>Da die Karte aber eine fixe Größe von 8x8 Feldern hat ist Double als Datentyp nicht notwendig und Integer wird nun stattdessen verwendet.</w:t>
      </w:r>
    </w:p>
    <w:p w:rsidR="00774BA5" w:rsidRPr="006D779D" w:rsidRDefault="00774BA5" w:rsidP="00774BA5">
      <w:r w:rsidRPr="006D779D">
        <w:t>Der Standort wird nun wie folgt erfasst:</w:t>
      </w:r>
    </w:p>
    <w:p w:rsidR="00774BA5" w:rsidRPr="006D779D" w:rsidRDefault="00774BA5" w:rsidP="00774BA5">
      <w:pPr>
        <w:pStyle w:val="Listenabsatz"/>
        <w:numPr>
          <w:ilvl w:val="0"/>
          <w:numId w:val="10"/>
        </w:numPr>
      </w:pPr>
      <w:r w:rsidRPr="006D779D">
        <w:lastRenderedPageBreak/>
        <w:t>Die X-Achse beschreibt die Werte 0-7</w:t>
      </w:r>
    </w:p>
    <w:p w:rsidR="00774BA5" w:rsidRPr="006D779D" w:rsidRDefault="00774BA5" w:rsidP="00774BA5">
      <w:pPr>
        <w:pStyle w:val="Listenabsatz"/>
        <w:numPr>
          <w:ilvl w:val="0"/>
          <w:numId w:val="10"/>
        </w:numPr>
      </w:pPr>
      <w:r w:rsidRPr="006D779D">
        <w:t>Die Y-Achse beschreibt die Werte 10-70</w:t>
      </w:r>
    </w:p>
    <w:p w:rsidR="00774BA5" w:rsidRPr="006D779D" w:rsidRDefault="00774BA5" w:rsidP="00774BA5">
      <w:pPr>
        <w:pStyle w:val="Listenabsatz"/>
        <w:numPr>
          <w:ilvl w:val="0"/>
          <w:numId w:val="10"/>
        </w:numPr>
      </w:pPr>
      <w:r w:rsidRPr="006D779D">
        <w:t xml:space="preserve">Durch die fixe Größe kann nie einer der beiden Werte größer als 7 sein. </w:t>
      </w:r>
      <w:proofErr w:type="spellStart"/>
      <w:r w:rsidRPr="006D779D">
        <w:t>D.h</w:t>
      </w:r>
      <w:proofErr w:type="spellEnd"/>
      <w:r w:rsidRPr="006D779D">
        <w:t xml:space="preserve">: Die Position ganz links unten (im Ursprung) hat den Wert </w:t>
      </w:r>
      <w:r w:rsidR="00613CE8" w:rsidRPr="006D779D">
        <w:t>0 (genauer gesagt 00, das lässt sich aber nicht speichern und ist auch nicht notwendig). Die Position ganz rechts oben hat daher den Wert 77. Durch eine Integer-Division (d.h.: keine Nachkommastellen) geteilt durch 10 lässt sich der Wert auf der Y-Achse herauslesen. Den Wert auf der X-Achse bekommt man durch folgende Berechnung:</w:t>
      </w:r>
    </w:p>
    <w:p w:rsidR="00613CE8" w:rsidRPr="006D779D" w:rsidRDefault="00613CE8" w:rsidP="00613CE8">
      <w:pPr>
        <w:pStyle w:val="Listenabsatz"/>
      </w:pPr>
      <w:r w:rsidRPr="006D779D">
        <w:t>Aktuelle Position – Wert auf Y-Achse * 10</w:t>
      </w:r>
    </w:p>
    <w:p w:rsidR="00613CE8" w:rsidRPr="006D779D" w:rsidRDefault="00613CE8" w:rsidP="00613CE8">
      <w:pPr>
        <w:pStyle w:val="Listenabsatz"/>
      </w:pPr>
      <w:r w:rsidRPr="006D779D">
        <w:t>Beispiel: Spieler steht auf Feld 47</w:t>
      </w:r>
    </w:p>
    <w:p w:rsidR="00613CE8" w:rsidRPr="006D779D" w:rsidRDefault="00613CE8" w:rsidP="00613CE8">
      <w:pPr>
        <w:pStyle w:val="Listenabsatz"/>
        <w:numPr>
          <w:ilvl w:val="0"/>
          <w:numId w:val="11"/>
        </w:numPr>
      </w:pPr>
      <w:r w:rsidRPr="006D779D">
        <w:t>Also 5 Felder nach oben und 8 Felder nach rechts (0…4 &amp; 0…7)</w:t>
      </w:r>
    </w:p>
    <w:p w:rsidR="00613CE8" w:rsidRPr="006D779D" w:rsidRDefault="00613CE8" w:rsidP="00613CE8">
      <w:pPr>
        <w:pStyle w:val="Listenabsatz"/>
        <w:numPr>
          <w:ilvl w:val="0"/>
          <w:numId w:val="11"/>
        </w:numPr>
      </w:pPr>
      <w:r w:rsidRPr="006D779D">
        <w:t>Wert auf Y-Achse = 47 / 10 = 4 (Durch Java „</w:t>
      </w:r>
      <w:proofErr w:type="spellStart"/>
      <w:r w:rsidRPr="006D779D">
        <w:t>trunctation</w:t>
      </w:r>
      <w:proofErr w:type="spellEnd"/>
      <w:r w:rsidRPr="006D779D">
        <w:t>“)</w:t>
      </w:r>
    </w:p>
    <w:p w:rsidR="00613CE8" w:rsidRPr="006D779D" w:rsidRDefault="00613CE8" w:rsidP="00613CE8">
      <w:pPr>
        <w:pStyle w:val="Listenabsatz"/>
        <w:numPr>
          <w:ilvl w:val="0"/>
          <w:numId w:val="11"/>
        </w:numPr>
      </w:pPr>
      <w:r w:rsidRPr="006D779D">
        <w:t>Wert auf X-Achse = 47 -4*10 = 7</w:t>
      </w:r>
    </w:p>
    <w:p w:rsidR="00774BA5" w:rsidRPr="006D779D" w:rsidRDefault="00613CE8" w:rsidP="00613CE8">
      <w:r w:rsidRPr="006D779D">
        <w:t>Die Positionen wurden in Abgabe 1 bereits gespeichert. Lediglich der Datentyp war ungünstig gewählt.</w:t>
      </w:r>
    </w:p>
    <w:p w:rsidR="00613CE8" w:rsidRPr="006D779D" w:rsidRDefault="00774BA5" w:rsidP="00613CE8">
      <w:pPr>
        <w:pStyle w:val="Listenabsatz"/>
        <w:numPr>
          <w:ilvl w:val="0"/>
          <w:numId w:val="10"/>
        </w:numPr>
        <w:rPr>
          <w:b/>
        </w:rPr>
      </w:pPr>
      <w:r w:rsidRPr="006D779D">
        <w:rPr>
          <w:b/>
        </w:rPr>
        <w:t>Karten werden nicht gespeichert</w:t>
      </w:r>
    </w:p>
    <w:p w:rsidR="00613CE8" w:rsidRDefault="00613CE8" w:rsidP="00613CE8">
      <w:pPr>
        <w:rPr>
          <w:szCs w:val="24"/>
        </w:rPr>
      </w:pPr>
      <w:r w:rsidRPr="006D779D">
        <w:t xml:space="preserve">Da in </w:t>
      </w:r>
      <w:proofErr w:type="spellStart"/>
      <w:r w:rsidRPr="006D779D">
        <w:t>sqlite</w:t>
      </w:r>
      <w:proofErr w:type="spellEnd"/>
      <w:r w:rsidRPr="006D779D">
        <w:t xml:space="preserve"> keine Arrays gespeichert werden können wird die Karte in Abgabe 2 als Text gespeichert. Hierbei wird die JSON-</w:t>
      </w:r>
      <w:proofErr w:type="spellStart"/>
      <w:r w:rsidRPr="006D779D">
        <w:t>Map</w:t>
      </w:r>
      <w:proofErr w:type="spellEnd"/>
      <w:r w:rsidRPr="006D779D">
        <w:t xml:space="preserve"> zu einem String konvertiert und kann daher auch einfach wieder </w:t>
      </w:r>
      <w:proofErr w:type="spellStart"/>
      <w:r w:rsidRPr="006D779D">
        <w:t>geparsed</w:t>
      </w:r>
      <w:proofErr w:type="spellEnd"/>
      <w:r w:rsidRPr="006D779D">
        <w:t xml:space="preserve"> werden falls notwendig. Siehe </w:t>
      </w:r>
      <w:r w:rsidRPr="006D779D">
        <w:rPr>
          <w:szCs w:val="24"/>
        </w:rPr>
        <w:fldChar w:fldCharType="begin"/>
      </w:r>
      <w:r w:rsidRPr="006D779D">
        <w:rPr>
          <w:szCs w:val="24"/>
        </w:rPr>
        <w:instrText xml:space="preserve"> REF _Ref500496604 \h </w:instrText>
      </w:r>
      <w:r w:rsidRPr="006D779D">
        <w:rPr>
          <w:szCs w:val="24"/>
        </w:rPr>
      </w:r>
      <w:r w:rsidRPr="006D779D">
        <w:rPr>
          <w:szCs w:val="24"/>
        </w:rPr>
        <w:instrText xml:space="preserve"> \* MERGEFORMAT </w:instrText>
      </w:r>
      <w:r w:rsidRPr="006D779D">
        <w:rPr>
          <w:szCs w:val="24"/>
        </w:rPr>
        <w:fldChar w:fldCharType="separate"/>
      </w:r>
      <w:r w:rsidRPr="006D779D">
        <w:rPr>
          <w:szCs w:val="24"/>
        </w:rPr>
        <w:t xml:space="preserve">Abbildung </w:t>
      </w:r>
      <w:r w:rsidRPr="006D779D">
        <w:rPr>
          <w:noProof/>
          <w:szCs w:val="24"/>
        </w:rPr>
        <w:t>2</w:t>
      </w:r>
      <w:r w:rsidRPr="006D779D">
        <w:rPr>
          <w:szCs w:val="24"/>
        </w:rPr>
        <w:t xml:space="preserve"> Abgabe 2 Datenbank Update</w:t>
      </w:r>
      <w:r w:rsidRPr="006D779D">
        <w:rPr>
          <w:szCs w:val="24"/>
        </w:rPr>
        <w:fldChar w:fldCharType="end"/>
      </w:r>
      <w:r w:rsidR="006D779D">
        <w:rPr>
          <w:szCs w:val="24"/>
        </w:rPr>
        <w:t>.</w:t>
      </w:r>
    </w:p>
    <w:p w:rsidR="00CE6DBE" w:rsidRDefault="00CE6DBE" w:rsidP="00CE6DBE">
      <w:pPr>
        <w:pStyle w:val="Listenabsatz"/>
        <w:numPr>
          <w:ilvl w:val="0"/>
          <w:numId w:val="10"/>
        </w:numPr>
        <w:rPr>
          <w:szCs w:val="24"/>
        </w:rPr>
      </w:pPr>
      <w:r>
        <w:rPr>
          <w:szCs w:val="24"/>
        </w:rPr>
        <w:t>Neues String Feld Karte</w:t>
      </w:r>
    </w:p>
    <w:p w:rsidR="00CE6DBE" w:rsidRPr="00CE6DBE" w:rsidRDefault="00CE6DBE" w:rsidP="00CE6DBE">
      <w:pPr>
        <w:pStyle w:val="Listenabsatz"/>
        <w:numPr>
          <w:ilvl w:val="0"/>
          <w:numId w:val="10"/>
        </w:numPr>
        <w:rPr>
          <w:szCs w:val="24"/>
        </w:rPr>
      </w:pPr>
      <w:r>
        <w:rPr>
          <w:szCs w:val="24"/>
        </w:rPr>
        <w:t>Datum zu String geändert</w:t>
      </w:r>
    </w:p>
    <w:p w:rsidR="006D779D" w:rsidRDefault="006D779D" w:rsidP="00613CE8">
      <w:pPr>
        <w:rPr>
          <w:szCs w:val="24"/>
        </w:rPr>
      </w:pPr>
      <w:r>
        <w:rPr>
          <w:szCs w:val="24"/>
        </w:rPr>
        <w:t xml:space="preserve">Die </w:t>
      </w:r>
      <w:proofErr w:type="spellStart"/>
      <w:r>
        <w:rPr>
          <w:szCs w:val="24"/>
        </w:rPr>
        <w:t>sqlite</w:t>
      </w:r>
      <w:proofErr w:type="spellEnd"/>
      <w:r>
        <w:rPr>
          <w:szCs w:val="24"/>
        </w:rPr>
        <w:t xml:space="preserve"> Statements ändern sich daher wie folgt:</w:t>
      </w:r>
    </w:p>
    <w:p w:rsidR="006D779D" w:rsidRPr="00E87572" w:rsidRDefault="006D779D" w:rsidP="006D779D">
      <w:pPr>
        <w:rPr>
          <w:sz w:val="16"/>
        </w:rPr>
      </w:pPr>
      <w:r w:rsidRPr="00E87572">
        <w:rPr>
          <w:sz w:val="16"/>
        </w:rPr>
        <w:t>Create Table Spiel (</w:t>
      </w:r>
    </w:p>
    <w:p w:rsidR="006D779D" w:rsidRPr="00E87572" w:rsidRDefault="006D779D" w:rsidP="006D779D">
      <w:pPr>
        <w:rPr>
          <w:sz w:val="16"/>
        </w:rPr>
      </w:pPr>
      <w:r w:rsidRPr="00E87572">
        <w:rPr>
          <w:sz w:val="16"/>
        </w:rPr>
        <w:tab/>
        <w:t>Nummer Integer,</w:t>
      </w:r>
    </w:p>
    <w:p w:rsidR="006D779D" w:rsidRPr="00E87572" w:rsidRDefault="00CE6DBE" w:rsidP="006D779D">
      <w:pPr>
        <w:rPr>
          <w:sz w:val="16"/>
        </w:rPr>
      </w:pPr>
      <w:r w:rsidRPr="00E87572">
        <w:rPr>
          <w:sz w:val="16"/>
        </w:rPr>
        <w:tab/>
        <w:t>Datum String</w:t>
      </w:r>
      <w:r w:rsidR="006D779D" w:rsidRPr="00E87572">
        <w:rPr>
          <w:sz w:val="16"/>
        </w:rPr>
        <w:t>,</w:t>
      </w:r>
    </w:p>
    <w:p w:rsidR="006D779D" w:rsidRPr="00E87572" w:rsidRDefault="006D779D" w:rsidP="006D779D">
      <w:pPr>
        <w:rPr>
          <w:sz w:val="16"/>
        </w:rPr>
      </w:pPr>
      <w:r w:rsidRPr="00E87572">
        <w:rPr>
          <w:sz w:val="16"/>
        </w:rPr>
        <w:tab/>
      </w:r>
      <w:r w:rsidR="0013380E" w:rsidRPr="00E87572">
        <w:rPr>
          <w:sz w:val="16"/>
        </w:rPr>
        <w:t>Ergebnis</w:t>
      </w:r>
      <w:r w:rsidRPr="00E87572">
        <w:rPr>
          <w:sz w:val="16"/>
        </w:rPr>
        <w:t xml:space="preserve"> String,</w:t>
      </w:r>
    </w:p>
    <w:p w:rsidR="006D779D" w:rsidRPr="00E87572" w:rsidRDefault="006D779D" w:rsidP="006D779D">
      <w:pPr>
        <w:rPr>
          <w:sz w:val="16"/>
        </w:rPr>
      </w:pPr>
      <w:r w:rsidRPr="00E87572">
        <w:rPr>
          <w:sz w:val="16"/>
        </w:rPr>
        <w:tab/>
        <w:t>Karte String,</w:t>
      </w:r>
    </w:p>
    <w:p w:rsidR="006D779D" w:rsidRPr="00E87572" w:rsidRDefault="006D779D" w:rsidP="006D779D">
      <w:pPr>
        <w:rPr>
          <w:sz w:val="16"/>
        </w:rPr>
      </w:pPr>
      <w:r w:rsidRPr="00E87572">
        <w:rPr>
          <w:sz w:val="16"/>
        </w:rPr>
        <w:tab/>
        <w:t>Primary Key (Nummer)</w:t>
      </w:r>
    </w:p>
    <w:p w:rsidR="006D779D" w:rsidRPr="00E87572" w:rsidRDefault="006D779D" w:rsidP="006D779D">
      <w:pPr>
        <w:rPr>
          <w:sz w:val="16"/>
        </w:rPr>
      </w:pPr>
      <w:r w:rsidRPr="00E87572">
        <w:rPr>
          <w:sz w:val="16"/>
        </w:rPr>
        <w:t>);</w:t>
      </w:r>
    </w:p>
    <w:p w:rsidR="006D779D" w:rsidRPr="00E87572" w:rsidRDefault="006D779D" w:rsidP="006D779D">
      <w:pPr>
        <w:rPr>
          <w:sz w:val="16"/>
        </w:rPr>
      </w:pPr>
    </w:p>
    <w:p w:rsidR="006D779D" w:rsidRPr="00E87572" w:rsidRDefault="006D779D" w:rsidP="006D779D">
      <w:pPr>
        <w:rPr>
          <w:sz w:val="16"/>
        </w:rPr>
      </w:pPr>
      <w:r w:rsidRPr="00E87572">
        <w:rPr>
          <w:sz w:val="16"/>
        </w:rPr>
        <w:lastRenderedPageBreak/>
        <w:t>Create Table Runde (</w:t>
      </w:r>
    </w:p>
    <w:p w:rsidR="006D779D" w:rsidRPr="00E87572" w:rsidRDefault="006D779D" w:rsidP="006D779D">
      <w:pPr>
        <w:rPr>
          <w:sz w:val="16"/>
        </w:rPr>
      </w:pPr>
      <w:r w:rsidRPr="00E87572">
        <w:rPr>
          <w:sz w:val="16"/>
        </w:rPr>
        <w:tab/>
        <w:t>Nummer Integer,</w:t>
      </w:r>
    </w:p>
    <w:p w:rsidR="006D779D" w:rsidRPr="00E87572" w:rsidRDefault="006D779D" w:rsidP="006D779D">
      <w:pPr>
        <w:rPr>
          <w:sz w:val="16"/>
        </w:rPr>
      </w:pPr>
      <w:r w:rsidRPr="00E87572">
        <w:rPr>
          <w:sz w:val="16"/>
        </w:rPr>
        <w:tab/>
        <w:t>Spieler String,</w:t>
      </w:r>
    </w:p>
    <w:p w:rsidR="006D779D" w:rsidRPr="00E87572" w:rsidRDefault="006D779D" w:rsidP="006D779D">
      <w:pPr>
        <w:rPr>
          <w:sz w:val="16"/>
        </w:rPr>
      </w:pPr>
      <w:r w:rsidRPr="00E87572">
        <w:rPr>
          <w:sz w:val="16"/>
        </w:rPr>
        <w:tab/>
      </w:r>
      <w:proofErr w:type="spellStart"/>
      <w:r w:rsidRPr="00E87572">
        <w:rPr>
          <w:sz w:val="16"/>
        </w:rPr>
        <w:t>letzte_Position</w:t>
      </w:r>
      <w:proofErr w:type="spellEnd"/>
      <w:r w:rsidRPr="00E87572">
        <w:rPr>
          <w:sz w:val="16"/>
        </w:rPr>
        <w:t xml:space="preserve"> Integer,</w:t>
      </w:r>
    </w:p>
    <w:p w:rsidR="006D779D" w:rsidRPr="00E87572" w:rsidRDefault="006D779D" w:rsidP="006D779D">
      <w:pPr>
        <w:rPr>
          <w:sz w:val="16"/>
        </w:rPr>
      </w:pPr>
      <w:r w:rsidRPr="00E87572">
        <w:rPr>
          <w:sz w:val="16"/>
        </w:rPr>
        <w:tab/>
      </w:r>
      <w:proofErr w:type="spellStart"/>
      <w:r w:rsidRPr="00E87572">
        <w:rPr>
          <w:sz w:val="16"/>
        </w:rPr>
        <w:t>aktuelle_Position</w:t>
      </w:r>
      <w:proofErr w:type="spellEnd"/>
      <w:r w:rsidRPr="00E87572">
        <w:rPr>
          <w:sz w:val="16"/>
        </w:rPr>
        <w:t xml:space="preserve"> Integer,</w:t>
      </w:r>
    </w:p>
    <w:p w:rsidR="006D779D" w:rsidRPr="00E87572" w:rsidRDefault="006D779D" w:rsidP="006D779D">
      <w:pPr>
        <w:rPr>
          <w:sz w:val="16"/>
        </w:rPr>
      </w:pPr>
      <w:r w:rsidRPr="00E87572">
        <w:rPr>
          <w:sz w:val="16"/>
        </w:rPr>
        <w:tab/>
        <w:t>Schatz Boolean,</w:t>
      </w:r>
    </w:p>
    <w:p w:rsidR="006D779D" w:rsidRPr="00E87572" w:rsidRDefault="006D779D" w:rsidP="006D779D">
      <w:pPr>
        <w:rPr>
          <w:sz w:val="16"/>
        </w:rPr>
      </w:pPr>
      <w:r w:rsidRPr="00E87572">
        <w:rPr>
          <w:sz w:val="16"/>
        </w:rPr>
        <w:tab/>
        <w:t>Spiel Integer,</w:t>
      </w:r>
    </w:p>
    <w:p w:rsidR="006D779D" w:rsidRPr="00E87572" w:rsidRDefault="006D779D" w:rsidP="006D779D">
      <w:pPr>
        <w:rPr>
          <w:sz w:val="16"/>
        </w:rPr>
      </w:pPr>
      <w:r w:rsidRPr="00E87572">
        <w:rPr>
          <w:sz w:val="16"/>
        </w:rPr>
        <w:tab/>
        <w:t>Primary Key (Nummer),</w:t>
      </w:r>
    </w:p>
    <w:p w:rsidR="006D779D" w:rsidRPr="00E87572" w:rsidRDefault="006D779D" w:rsidP="006D779D">
      <w:pPr>
        <w:rPr>
          <w:sz w:val="16"/>
        </w:rPr>
      </w:pPr>
      <w:r w:rsidRPr="00E87572">
        <w:rPr>
          <w:sz w:val="16"/>
        </w:rPr>
        <w:tab/>
      </w:r>
      <w:proofErr w:type="spellStart"/>
      <w:r w:rsidRPr="00E87572">
        <w:rPr>
          <w:sz w:val="16"/>
        </w:rPr>
        <w:t>Foreign</w:t>
      </w:r>
      <w:proofErr w:type="spellEnd"/>
      <w:r w:rsidRPr="00E87572">
        <w:rPr>
          <w:sz w:val="16"/>
        </w:rPr>
        <w:t xml:space="preserve"> Key (Spiel) References Spiel(Nummer)</w:t>
      </w:r>
    </w:p>
    <w:p w:rsidR="006D779D" w:rsidRPr="00E87572" w:rsidRDefault="006D779D" w:rsidP="006D779D">
      <w:pPr>
        <w:rPr>
          <w:sz w:val="16"/>
        </w:rPr>
      </w:pPr>
      <w:r w:rsidRPr="00E87572">
        <w:rPr>
          <w:sz w:val="16"/>
        </w:rPr>
        <w:t>);</w:t>
      </w:r>
    </w:p>
    <w:p w:rsidR="006D779D" w:rsidRPr="00E87572" w:rsidRDefault="006D779D" w:rsidP="006D779D">
      <w:pPr>
        <w:rPr>
          <w:sz w:val="16"/>
        </w:rPr>
      </w:pPr>
      <w:r w:rsidRPr="00E87572">
        <w:rPr>
          <w:sz w:val="16"/>
        </w:rPr>
        <w:t xml:space="preserve">Insert </w:t>
      </w:r>
      <w:proofErr w:type="spellStart"/>
      <w:r w:rsidRPr="00E87572">
        <w:rPr>
          <w:sz w:val="16"/>
        </w:rPr>
        <w:t>Into</w:t>
      </w:r>
      <w:proofErr w:type="spellEnd"/>
      <w:r w:rsidRPr="00E87572">
        <w:rPr>
          <w:sz w:val="16"/>
        </w:rPr>
        <w:t xml:space="preserve"> Spiel (Nummer, Datum, </w:t>
      </w:r>
      <w:r w:rsidR="0013380E" w:rsidRPr="00E87572">
        <w:rPr>
          <w:sz w:val="16"/>
        </w:rPr>
        <w:t>Ergebnis</w:t>
      </w:r>
      <w:r w:rsidRPr="00E87572">
        <w:rPr>
          <w:sz w:val="16"/>
        </w:rPr>
        <w:t>, Karte)</w:t>
      </w:r>
    </w:p>
    <w:p w:rsidR="006D779D" w:rsidRPr="00E87572" w:rsidRDefault="006D779D" w:rsidP="006D779D">
      <w:pPr>
        <w:rPr>
          <w:sz w:val="16"/>
        </w:rPr>
      </w:pPr>
      <w:r w:rsidRPr="00E87572">
        <w:rPr>
          <w:sz w:val="16"/>
        </w:rPr>
        <w:t>Values (1, „11-3-2017: 220000“, „Spieler1 hat gewonnen“,“{JSON_MAP}“);</w:t>
      </w:r>
    </w:p>
    <w:p w:rsidR="006D779D" w:rsidRPr="00E87572" w:rsidRDefault="006D779D" w:rsidP="006D779D">
      <w:pPr>
        <w:rPr>
          <w:sz w:val="16"/>
        </w:rPr>
      </w:pPr>
    </w:p>
    <w:p w:rsidR="006D779D" w:rsidRPr="00E87572" w:rsidRDefault="006D779D" w:rsidP="006D779D">
      <w:pPr>
        <w:rPr>
          <w:sz w:val="16"/>
        </w:rPr>
      </w:pPr>
      <w:r w:rsidRPr="00E87572">
        <w:rPr>
          <w:sz w:val="16"/>
        </w:rPr>
        <w:t xml:space="preserve">Insert </w:t>
      </w:r>
      <w:proofErr w:type="spellStart"/>
      <w:r w:rsidRPr="00E87572">
        <w:rPr>
          <w:sz w:val="16"/>
        </w:rPr>
        <w:t>Into</w:t>
      </w:r>
      <w:proofErr w:type="spellEnd"/>
      <w:r w:rsidRPr="00E87572">
        <w:rPr>
          <w:sz w:val="16"/>
        </w:rPr>
        <w:t xml:space="preserve"> Runde (Nummer, Spieler, </w:t>
      </w:r>
      <w:proofErr w:type="spellStart"/>
      <w:r w:rsidRPr="00E87572">
        <w:rPr>
          <w:sz w:val="16"/>
        </w:rPr>
        <w:t>letzte_Position</w:t>
      </w:r>
      <w:proofErr w:type="spellEnd"/>
      <w:r w:rsidRPr="00E87572">
        <w:rPr>
          <w:sz w:val="16"/>
        </w:rPr>
        <w:t xml:space="preserve">, </w:t>
      </w:r>
      <w:proofErr w:type="spellStart"/>
      <w:r w:rsidRPr="00E87572">
        <w:rPr>
          <w:sz w:val="16"/>
        </w:rPr>
        <w:t>aktuelle_Position</w:t>
      </w:r>
      <w:proofErr w:type="spellEnd"/>
      <w:r w:rsidRPr="00E87572">
        <w:rPr>
          <w:sz w:val="16"/>
        </w:rPr>
        <w:t>, Schatz)</w:t>
      </w:r>
    </w:p>
    <w:p w:rsidR="006D779D" w:rsidRPr="00E87572" w:rsidRDefault="006D779D" w:rsidP="006D779D">
      <w:pPr>
        <w:rPr>
          <w:sz w:val="16"/>
        </w:rPr>
      </w:pPr>
      <w:r w:rsidRPr="00E87572">
        <w:rPr>
          <w:sz w:val="16"/>
        </w:rPr>
        <w:t xml:space="preserve">Values (1, „Spieler1“, 11, 21, </w:t>
      </w:r>
      <w:proofErr w:type="spellStart"/>
      <w:r w:rsidRPr="00E87572">
        <w:rPr>
          <w:sz w:val="16"/>
        </w:rPr>
        <w:t>false</w:t>
      </w:r>
      <w:proofErr w:type="spellEnd"/>
      <w:r w:rsidRPr="00E87572">
        <w:rPr>
          <w:sz w:val="16"/>
        </w:rPr>
        <w:t>);</w:t>
      </w:r>
    </w:p>
    <w:p w:rsidR="006D779D" w:rsidRDefault="004E4D7B" w:rsidP="00335B8C">
      <w:pPr>
        <w:pStyle w:val="berschrift3"/>
      </w:pPr>
      <w:r>
        <w:t>Datenbankumsetzung</w:t>
      </w:r>
    </w:p>
    <w:p w:rsidR="004E4D7B" w:rsidRDefault="004E4D7B" w:rsidP="004E4D7B">
      <w:r>
        <w:t xml:space="preserve">Die Umsetzung der Datenbank mittels </w:t>
      </w:r>
      <w:proofErr w:type="spellStart"/>
      <w:r>
        <w:t>Hibernate</w:t>
      </w:r>
      <w:proofErr w:type="spellEnd"/>
      <w:r>
        <w:t xml:space="preserve"> und </w:t>
      </w:r>
      <w:proofErr w:type="spellStart"/>
      <w:r>
        <w:t>prepared</w:t>
      </w:r>
      <w:proofErr w:type="spellEnd"/>
      <w:r>
        <w:t>-Statements ergab folgende Ergebnisse:</w:t>
      </w:r>
    </w:p>
    <w:p w:rsidR="004E4D7B" w:rsidRDefault="004E4D7B" w:rsidP="004E4D7B">
      <w:r>
        <w:t>3 Klassen:</w:t>
      </w:r>
    </w:p>
    <w:p w:rsidR="004E4D7B" w:rsidRDefault="004E4D7B" w:rsidP="004E4D7B">
      <w:pPr>
        <w:pStyle w:val="Listenabsatz"/>
        <w:numPr>
          <w:ilvl w:val="0"/>
          <w:numId w:val="10"/>
        </w:numPr>
      </w:pPr>
      <w:r>
        <w:t>Spiel.java</w:t>
      </w:r>
    </w:p>
    <w:p w:rsidR="004E4D7B" w:rsidRDefault="004E4D7B" w:rsidP="004E4D7B">
      <w:pPr>
        <w:pStyle w:val="Listenabsatz"/>
        <w:numPr>
          <w:ilvl w:val="0"/>
          <w:numId w:val="10"/>
        </w:numPr>
      </w:pPr>
      <w:r>
        <w:t>Runde.java</w:t>
      </w:r>
    </w:p>
    <w:p w:rsidR="004E4D7B" w:rsidRDefault="004E4D7B" w:rsidP="004E4D7B">
      <w:pPr>
        <w:pStyle w:val="Listenabsatz"/>
        <w:numPr>
          <w:ilvl w:val="0"/>
          <w:numId w:val="10"/>
        </w:numPr>
      </w:pPr>
      <w:r>
        <w:t>HibernateMain.java</w:t>
      </w:r>
    </w:p>
    <w:p w:rsidR="004E4D7B" w:rsidRDefault="004E4D7B" w:rsidP="004E4D7B">
      <w:r>
        <w:t xml:space="preserve">Die Idee dahinter ist, dass der Server eine Instanz eines </w:t>
      </w:r>
      <w:proofErr w:type="spellStart"/>
      <w:r>
        <w:t>HibernateMain</w:t>
      </w:r>
      <w:proofErr w:type="spellEnd"/>
      <w:r>
        <w:t xml:space="preserve"> Objektes erstellt und über dieses auf die Datenbank zugreifen kann. Um das zu ermöglichen wurden verschiedene Methoden bereitgestellt:</w:t>
      </w:r>
    </w:p>
    <w:p w:rsidR="004E4D7B" w:rsidRDefault="004E4D7B" w:rsidP="004E4D7B">
      <w:pPr>
        <w:keepNext/>
      </w:pPr>
      <w:r>
        <w:rPr>
          <w:noProof/>
        </w:rPr>
        <w:lastRenderedPageBreak/>
        <w:drawing>
          <wp:inline distT="0" distB="0" distL="0" distR="0" wp14:anchorId="13DBC195" wp14:editId="5771A7DD">
            <wp:extent cx="5760720" cy="37884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88410"/>
                    </a:xfrm>
                    <a:prstGeom prst="rect">
                      <a:avLst/>
                    </a:prstGeom>
                  </pic:spPr>
                </pic:pic>
              </a:graphicData>
            </a:graphic>
          </wp:inline>
        </w:drawing>
      </w:r>
    </w:p>
    <w:p w:rsidR="004E4D7B" w:rsidRPr="004E4D7B" w:rsidRDefault="004E4D7B" w:rsidP="004E4D7B">
      <w:pPr>
        <w:pStyle w:val="Beschriftung"/>
        <w:jc w:val="center"/>
        <w:rPr>
          <w:sz w:val="18"/>
          <w:szCs w:val="16"/>
        </w:rPr>
      </w:pPr>
      <w:bookmarkStart w:id="1" w:name="_Ref500519747"/>
      <w:r w:rsidRPr="004E4D7B">
        <w:rPr>
          <w:sz w:val="18"/>
          <w:szCs w:val="16"/>
        </w:rPr>
        <w:t xml:space="preserve">Abbildung </w:t>
      </w:r>
      <w:r w:rsidRPr="004E4D7B">
        <w:rPr>
          <w:sz w:val="18"/>
          <w:szCs w:val="16"/>
        </w:rPr>
        <w:fldChar w:fldCharType="begin"/>
      </w:r>
      <w:r w:rsidRPr="004E4D7B">
        <w:rPr>
          <w:sz w:val="18"/>
          <w:szCs w:val="16"/>
        </w:rPr>
        <w:instrText xml:space="preserve"> SEQ Abbildung \* ARABIC </w:instrText>
      </w:r>
      <w:r w:rsidRPr="004E4D7B">
        <w:rPr>
          <w:sz w:val="18"/>
          <w:szCs w:val="16"/>
        </w:rPr>
        <w:fldChar w:fldCharType="separate"/>
      </w:r>
      <w:r w:rsidR="00507AB3">
        <w:rPr>
          <w:noProof/>
          <w:sz w:val="18"/>
          <w:szCs w:val="16"/>
        </w:rPr>
        <w:t>3</w:t>
      </w:r>
      <w:r w:rsidRPr="004E4D7B">
        <w:rPr>
          <w:sz w:val="18"/>
          <w:szCs w:val="16"/>
        </w:rPr>
        <w:fldChar w:fldCharType="end"/>
      </w:r>
      <w:bookmarkEnd w:id="1"/>
      <w:r w:rsidRPr="004E4D7B">
        <w:rPr>
          <w:sz w:val="18"/>
          <w:szCs w:val="16"/>
        </w:rPr>
        <w:t xml:space="preserve"> Konstruktor von </w:t>
      </w:r>
      <w:proofErr w:type="spellStart"/>
      <w:proofErr w:type="gramStart"/>
      <w:r w:rsidRPr="004E4D7B">
        <w:rPr>
          <w:sz w:val="18"/>
          <w:szCs w:val="16"/>
        </w:rPr>
        <w:t>HibernateMain,java</w:t>
      </w:r>
      <w:proofErr w:type="spellEnd"/>
      <w:proofErr w:type="gramEnd"/>
    </w:p>
    <w:p w:rsidR="004E4D7B" w:rsidRDefault="004E4D7B" w:rsidP="004E4D7B">
      <w:pPr>
        <w:pStyle w:val="Beschriftung"/>
        <w:jc w:val="center"/>
      </w:pPr>
    </w:p>
    <w:p w:rsidR="004E4D7B" w:rsidRDefault="004E4D7B" w:rsidP="004E4D7B">
      <w:pPr>
        <w:pStyle w:val="KeinLeerraum"/>
        <w:rPr>
          <w:szCs w:val="24"/>
        </w:rPr>
      </w:pPr>
      <w:r>
        <w:t>Wie in</w:t>
      </w:r>
      <w:r w:rsidRPr="004E4D7B">
        <w:rPr>
          <w:szCs w:val="24"/>
        </w:rPr>
        <w:t xml:space="preserve"> </w:t>
      </w:r>
      <w:r w:rsidRPr="004E4D7B">
        <w:rPr>
          <w:szCs w:val="24"/>
        </w:rPr>
        <w:fldChar w:fldCharType="begin"/>
      </w:r>
      <w:r w:rsidRPr="004E4D7B">
        <w:rPr>
          <w:szCs w:val="24"/>
        </w:rPr>
        <w:instrText xml:space="preserve"> REF _Ref500519747 \h </w:instrText>
      </w:r>
      <w:r w:rsidRPr="004E4D7B">
        <w:rPr>
          <w:szCs w:val="24"/>
        </w:rPr>
      </w:r>
      <w:r w:rsidRPr="004E4D7B">
        <w:rPr>
          <w:szCs w:val="24"/>
        </w:rPr>
        <w:instrText xml:space="preserve"> \* MERGEFORMAT </w:instrText>
      </w:r>
      <w:r w:rsidRPr="004E4D7B">
        <w:rPr>
          <w:szCs w:val="24"/>
        </w:rPr>
        <w:fldChar w:fldCharType="separate"/>
      </w:r>
      <w:r w:rsidRPr="004E4D7B">
        <w:rPr>
          <w:szCs w:val="24"/>
        </w:rPr>
        <w:t xml:space="preserve">Abbildung </w:t>
      </w:r>
      <w:r w:rsidRPr="004E4D7B">
        <w:rPr>
          <w:noProof/>
          <w:szCs w:val="24"/>
        </w:rPr>
        <w:t>3</w:t>
      </w:r>
      <w:r w:rsidRPr="004E4D7B">
        <w:rPr>
          <w:szCs w:val="24"/>
        </w:rPr>
        <w:fldChar w:fldCharType="end"/>
      </w:r>
      <w:r>
        <w:rPr>
          <w:szCs w:val="24"/>
        </w:rPr>
        <w:t xml:space="preserve"> zu sehen ist, ruft der Konstruktor der Klasse </w:t>
      </w:r>
      <w:proofErr w:type="spellStart"/>
      <w:r>
        <w:rPr>
          <w:szCs w:val="24"/>
        </w:rPr>
        <w:t>HibernateMain</w:t>
      </w:r>
      <w:proofErr w:type="spellEnd"/>
      <w:r>
        <w:rPr>
          <w:szCs w:val="24"/>
        </w:rPr>
        <w:t xml:space="preserve"> zunächst die von den </w:t>
      </w:r>
      <w:proofErr w:type="spellStart"/>
      <w:r>
        <w:rPr>
          <w:szCs w:val="24"/>
        </w:rPr>
        <w:t>Slides</w:t>
      </w:r>
      <w:proofErr w:type="spellEnd"/>
      <w:r>
        <w:rPr>
          <w:szCs w:val="24"/>
        </w:rPr>
        <w:t xml:space="preserve"> bereitgestellte, leicht abgeänderte </w:t>
      </w:r>
      <w:proofErr w:type="spellStart"/>
      <w:proofErr w:type="gramStart"/>
      <w:r>
        <w:rPr>
          <w:szCs w:val="24"/>
        </w:rPr>
        <w:t>configureSessionFactory</w:t>
      </w:r>
      <w:proofErr w:type="spellEnd"/>
      <w:r>
        <w:rPr>
          <w:szCs w:val="24"/>
        </w:rPr>
        <w:t>(</w:t>
      </w:r>
      <w:proofErr w:type="gramEnd"/>
      <w:r>
        <w:rPr>
          <w:szCs w:val="24"/>
        </w:rPr>
        <w:t>) Methode auf.</w:t>
      </w:r>
    </w:p>
    <w:p w:rsidR="004E4D7B" w:rsidRDefault="004E4D7B" w:rsidP="004E4D7B">
      <w:pPr>
        <w:pStyle w:val="KeinLeerraum"/>
        <w:rPr>
          <w:szCs w:val="24"/>
        </w:rPr>
      </w:pPr>
      <w:r>
        <w:rPr>
          <w:szCs w:val="24"/>
        </w:rPr>
        <w:t xml:space="preserve">Diese Methode wurde mit zusätzlichen </w:t>
      </w:r>
      <w:proofErr w:type="spellStart"/>
      <w:r>
        <w:rPr>
          <w:szCs w:val="24"/>
        </w:rPr>
        <w:t>try</w:t>
      </w:r>
      <w:proofErr w:type="spellEnd"/>
      <w:r>
        <w:rPr>
          <w:szCs w:val="24"/>
        </w:rPr>
        <w:t xml:space="preserve">-catch Klauseln versehen, da es zu Beginn </w:t>
      </w:r>
      <w:proofErr w:type="spellStart"/>
      <w:r>
        <w:rPr>
          <w:szCs w:val="24"/>
        </w:rPr>
        <w:t>probleme</w:t>
      </w:r>
      <w:proofErr w:type="spellEnd"/>
      <w:r>
        <w:rPr>
          <w:szCs w:val="24"/>
        </w:rPr>
        <w:t xml:space="preserve"> mit der hibernate.cfg.xml Konfigurationsdatei gab, welche unter Anderem nicht gefunden wurde.</w:t>
      </w:r>
    </w:p>
    <w:p w:rsidR="001C366B" w:rsidRDefault="004E4D7B" w:rsidP="004E4D7B">
      <w:pPr>
        <w:pStyle w:val="KeinLeerraum"/>
      </w:pPr>
      <w:r>
        <w:t xml:space="preserve">Anschließend werden die Variablen </w:t>
      </w:r>
      <w:proofErr w:type="spellStart"/>
      <w:r>
        <w:t>session</w:t>
      </w:r>
      <w:proofErr w:type="spellEnd"/>
      <w:r>
        <w:t xml:space="preserve"> und </w:t>
      </w:r>
      <w:proofErr w:type="spellStart"/>
      <w:r>
        <w:t>tx</w:t>
      </w:r>
      <w:proofErr w:type="spellEnd"/>
      <w:r>
        <w:t xml:space="preserve"> der Klasse noch initialisiert und null gesetzt.</w:t>
      </w:r>
    </w:p>
    <w:p w:rsidR="001C366B" w:rsidRDefault="001C366B" w:rsidP="001C366B">
      <w:pPr>
        <w:pStyle w:val="Textkrper"/>
      </w:pPr>
      <w:r>
        <w:br w:type="page"/>
      </w:r>
    </w:p>
    <w:p w:rsidR="004E4D7B" w:rsidRDefault="004E4D7B" w:rsidP="004E4D7B">
      <w:pPr>
        <w:pStyle w:val="KeinLeerraum"/>
      </w:pPr>
    </w:p>
    <w:p w:rsidR="004E4D7B" w:rsidRDefault="004E4D7B" w:rsidP="004E4D7B">
      <w:pPr>
        <w:pStyle w:val="KeinLeerraum"/>
      </w:pPr>
    </w:p>
    <w:p w:rsidR="004E4D7B" w:rsidRDefault="004E4D7B" w:rsidP="004E4D7B">
      <w:pPr>
        <w:pStyle w:val="KeinLeerraum"/>
      </w:pPr>
      <w:r>
        <w:t>Folgende Methoden stehen dem Server nun zur Verfügung:</w:t>
      </w:r>
    </w:p>
    <w:p w:rsidR="001C366B" w:rsidRDefault="001C366B" w:rsidP="001C366B">
      <w:pPr>
        <w:pStyle w:val="KeinLeerraum"/>
        <w:keepNext/>
        <w:jc w:val="center"/>
      </w:pPr>
      <w:r w:rsidRPr="001C366B">
        <w:drawing>
          <wp:inline distT="0" distB="0" distL="0" distR="0" wp14:anchorId="2A80B00A" wp14:editId="25EE2C54">
            <wp:extent cx="3390900" cy="3286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3286125"/>
                    </a:xfrm>
                    <a:prstGeom prst="rect">
                      <a:avLst/>
                    </a:prstGeom>
                  </pic:spPr>
                </pic:pic>
              </a:graphicData>
            </a:graphic>
          </wp:inline>
        </w:drawing>
      </w:r>
    </w:p>
    <w:p w:rsidR="004E4D7B" w:rsidRPr="001C366B" w:rsidRDefault="001C366B" w:rsidP="001C366B">
      <w:pPr>
        <w:pStyle w:val="Beschriftung"/>
        <w:jc w:val="center"/>
        <w:rPr>
          <w:sz w:val="16"/>
        </w:rPr>
      </w:pPr>
      <w:r w:rsidRPr="001C366B">
        <w:rPr>
          <w:sz w:val="16"/>
        </w:rPr>
        <w:t xml:space="preserve">Abbildung </w:t>
      </w:r>
      <w:r w:rsidRPr="001C366B">
        <w:rPr>
          <w:sz w:val="16"/>
        </w:rPr>
        <w:fldChar w:fldCharType="begin"/>
      </w:r>
      <w:r w:rsidRPr="001C366B">
        <w:rPr>
          <w:sz w:val="16"/>
        </w:rPr>
        <w:instrText xml:space="preserve"> SEQ Abbildung \* ARABIC </w:instrText>
      </w:r>
      <w:r w:rsidRPr="001C366B">
        <w:rPr>
          <w:sz w:val="16"/>
        </w:rPr>
        <w:fldChar w:fldCharType="separate"/>
      </w:r>
      <w:r w:rsidR="00507AB3">
        <w:rPr>
          <w:noProof/>
          <w:sz w:val="16"/>
        </w:rPr>
        <w:t>4</w:t>
      </w:r>
      <w:r w:rsidRPr="001C366B">
        <w:rPr>
          <w:sz w:val="16"/>
        </w:rPr>
        <w:fldChar w:fldCharType="end"/>
      </w:r>
      <w:r w:rsidRPr="001C366B">
        <w:rPr>
          <w:sz w:val="16"/>
        </w:rPr>
        <w:t xml:space="preserve"> </w:t>
      </w:r>
      <w:proofErr w:type="spellStart"/>
      <w:r w:rsidRPr="001C366B">
        <w:rPr>
          <w:sz w:val="16"/>
        </w:rPr>
        <w:t>SaveGame</w:t>
      </w:r>
      <w:proofErr w:type="spellEnd"/>
      <w:r w:rsidRPr="001C366B">
        <w:rPr>
          <w:sz w:val="16"/>
        </w:rPr>
        <w:t xml:space="preserve"> Methode von </w:t>
      </w:r>
      <w:proofErr w:type="spellStart"/>
      <w:r w:rsidRPr="001C366B">
        <w:rPr>
          <w:sz w:val="16"/>
        </w:rPr>
        <w:t>HibernateMain</w:t>
      </w:r>
      <w:proofErr w:type="spellEnd"/>
    </w:p>
    <w:p w:rsidR="001C366B" w:rsidRDefault="00C40D25" w:rsidP="00C40D25">
      <w:pPr>
        <w:pStyle w:val="KeinLeerraum"/>
      </w:pPr>
      <w:r>
        <w:t xml:space="preserve">Die </w:t>
      </w:r>
      <w:proofErr w:type="spellStart"/>
      <w:proofErr w:type="gramStart"/>
      <w:r>
        <w:t>SaveGame</w:t>
      </w:r>
      <w:proofErr w:type="spellEnd"/>
      <w:r>
        <w:t>(</w:t>
      </w:r>
      <w:proofErr w:type="gramEnd"/>
      <w:r>
        <w:t xml:space="preserve">) Methode speichert ein ihr übergebenes Objekt der Klasse Spiel in der Datenbank ab. Für Fehlerbehandlung während dieses Prozesses wurde eine </w:t>
      </w:r>
      <w:proofErr w:type="spellStart"/>
      <w:r>
        <w:t>try</w:t>
      </w:r>
      <w:proofErr w:type="spellEnd"/>
      <w:r>
        <w:t>-catch Klausel verwendet.</w:t>
      </w:r>
    </w:p>
    <w:p w:rsidR="00C40D25" w:rsidRDefault="00C40D25" w:rsidP="00C40D25">
      <w:pPr>
        <w:pStyle w:val="KeinLeerraum"/>
      </w:pPr>
    </w:p>
    <w:p w:rsidR="00C40D25" w:rsidRDefault="00C40D25" w:rsidP="00C40D25">
      <w:pPr>
        <w:pStyle w:val="KeinLeerraum"/>
      </w:pPr>
      <w:r>
        <w:t xml:space="preserve">Anmerkung: Jede dieser Methoden öffnet eine Session zu Beginn und schließt diese wieder am Ende. Ich habe mich gegen eine globale Session entschieden da, falls in anderen Methoden etwas </w:t>
      </w:r>
      <w:proofErr w:type="gramStart"/>
      <w:r>
        <w:t>schief läuft</w:t>
      </w:r>
      <w:proofErr w:type="gramEnd"/>
      <w:r>
        <w:t>, dies zu schwerwiegenden eventuell nicht auffindbaren Fehlern führen könnte, wenn Methoden auf Sitzungen zugreifen die es beispielsweise nicht mehr gibt.</w:t>
      </w:r>
    </w:p>
    <w:p w:rsidR="00C40D25" w:rsidRDefault="00C40D25" w:rsidP="00C40D25">
      <w:pPr>
        <w:pStyle w:val="KeinLeerraum"/>
      </w:pPr>
    </w:p>
    <w:p w:rsidR="00C40D25" w:rsidRDefault="00C40D25" w:rsidP="00C40D25">
      <w:pPr>
        <w:pStyle w:val="KeinLeerraum"/>
        <w:keepNext/>
        <w:jc w:val="center"/>
      </w:pPr>
      <w:r w:rsidRPr="00C40D25">
        <w:lastRenderedPageBreak/>
        <w:drawing>
          <wp:inline distT="0" distB="0" distL="0" distR="0" wp14:anchorId="3A8F6268" wp14:editId="715644AB">
            <wp:extent cx="3457575" cy="34004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3400425"/>
                    </a:xfrm>
                    <a:prstGeom prst="rect">
                      <a:avLst/>
                    </a:prstGeom>
                  </pic:spPr>
                </pic:pic>
              </a:graphicData>
            </a:graphic>
          </wp:inline>
        </w:drawing>
      </w:r>
    </w:p>
    <w:p w:rsidR="00C40D25" w:rsidRPr="00C40D25" w:rsidRDefault="00C40D25" w:rsidP="00C40D25">
      <w:pPr>
        <w:pStyle w:val="Beschriftung"/>
        <w:jc w:val="center"/>
        <w:rPr>
          <w:sz w:val="16"/>
        </w:rPr>
      </w:pPr>
      <w:r w:rsidRPr="00C40D25">
        <w:rPr>
          <w:sz w:val="16"/>
        </w:rPr>
        <w:t xml:space="preserve">Abbildung </w:t>
      </w:r>
      <w:r w:rsidRPr="00C40D25">
        <w:rPr>
          <w:sz w:val="16"/>
        </w:rPr>
        <w:fldChar w:fldCharType="begin"/>
      </w:r>
      <w:r w:rsidRPr="00C40D25">
        <w:rPr>
          <w:sz w:val="16"/>
        </w:rPr>
        <w:instrText xml:space="preserve"> SEQ Abbildung \* ARABIC </w:instrText>
      </w:r>
      <w:r w:rsidRPr="00C40D25">
        <w:rPr>
          <w:sz w:val="16"/>
        </w:rPr>
        <w:fldChar w:fldCharType="separate"/>
      </w:r>
      <w:r w:rsidR="00507AB3">
        <w:rPr>
          <w:noProof/>
          <w:sz w:val="16"/>
        </w:rPr>
        <w:t>5</w:t>
      </w:r>
      <w:r w:rsidRPr="00C40D25">
        <w:rPr>
          <w:sz w:val="16"/>
        </w:rPr>
        <w:fldChar w:fldCharType="end"/>
      </w:r>
      <w:r w:rsidRPr="00C40D25">
        <w:rPr>
          <w:sz w:val="16"/>
        </w:rPr>
        <w:t xml:space="preserve"> </w:t>
      </w:r>
      <w:proofErr w:type="spellStart"/>
      <w:r w:rsidRPr="00C40D25">
        <w:rPr>
          <w:sz w:val="16"/>
        </w:rPr>
        <w:t>SaveRound</w:t>
      </w:r>
      <w:proofErr w:type="spellEnd"/>
      <w:r w:rsidRPr="00C40D25">
        <w:rPr>
          <w:sz w:val="16"/>
        </w:rPr>
        <w:t xml:space="preserve"> Methode von </w:t>
      </w:r>
      <w:proofErr w:type="spellStart"/>
      <w:r w:rsidRPr="00C40D25">
        <w:rPr>
          <w:sz w:val="16"/>
        </w:rPr>
        <w:t>HibernateMain</w:t>
      </w:r>
      <w:proofErr w:type="spellEnd"/>
    </w:p>
    <w:p w:rsidR="001C366B" w:rsidRDefault="00C40D25" w:rsidP="00C40D25">
      <w:pPr>
        <w:pStyle w:val="KeinLeerraum"/>
      </w:pPr>
      <w:r>
        <w:t xml:space="preserve">Diese Methode speichert eine Runde und ist ansonsten wie die </w:t>
      </w:r>
      <w:proofErr w:type="spellStart"/>
      <w:r>
        <w:t>SaveGame</w:t>
      </w:r>
      <w:proofErr w:type="spellEnd"/>
      <w:r>
        <w:t xml:space="preserve"> Methode aufgebaut.</w:t>
      </w:r>
    </w:p>
    <w:p w:rsidR="00C40D25" w:rsidRDefault="00C40D25" w:rsidP="00C40D25">
      <w:pPr>
        <w:pStyle w:val="KeinLeerraum"/>
      </w:pPr>
    </w:p>
    <w:p w:rsidR="00C40D25" w:rsidRDefault="00C40D25" w:rsidP="00C40D25">
      <w:pPr>
        <w:pStyle w:val="KeinLeerraum"/>
      </w:pPr>
      <w:r>
        <w:t xml:space="preserve">Da Runden über einen Fremdschlüssel referenziert werden muss das zugehörige Spiel nicht als Objekt bekannt sein, oder mitübergeben werden. Es genügt ein Eintrag in </w:t>
      </w:r>
      <w:proofErr w:type="spellStart"/>
      <w:r>
        <w:t>Runde.Spiel</w:t>
      </w:r>
      <w:proofErr w:type="spellEnd"/>
      <w:r>
        <w:t xml:space="preserve"> um eine Runde einem Spiel zugehörig sein zu lassen.</w:t>
      </w:r>
    </w:p>
    <w:p w:rsidR="00C40D25" w:rsidRDefault="00C40D25" w:rsidP="00C40D25">
      <w:pPr>
        <w:pStyle w:val="KeinLeerraum"/>
      </w:pPr>
    </w:p>
    <w:p w:rsidR="00C40D25" w:rsidRDefault="00C40D25" w:rsidP="00C40D25">
      <w:pPr>
        <w:pStyle w:val="KeinLeerraum"/>
        <w:keepNext/>
        <w:jc w:val="center"/>
      </w:pPr>
      <w:r w:rsidRPr="00C40D25">
        <w:drawing>
          <wp:inline distT="0" distB="0" distL="0" distR="0" wp14:anchorId="3C033197" wp14:editId="426559E4">
            <wp:extent cx="5200650" cy="34099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3409950"/>
                    </a:xfrm>
                    <a:prstGeom prst="rect">
                      <a:avLst/>
                    </a:prstGeom>
                  </pic:spPr>
                </pic:pic>
              </a:graphicData>
            </a:graphic>
          </wp:inline>
        </w:drawing>
      </w:r>
    </w:p>
    <w:p w:rsidR="00C40D25" w:rsidRDefault="00C40D25" w:rsidP="00C40D25">
      <w:pPr>
        <w:pStyle w:val="Beschriftung"/>
        <w:jc w:val="center"/>
        <w:rPr>
          <w:sz w:val="16"/>
        </w:rPr>
      </w:pPr>
      <w:r w:rsidRPr="00C40D25">
        <w:rPr>
          <w:sz w:val="16"/>
        </w:rPr>
        <w:t xml:space="preserve">Abbildung </w:t>
      </w:r>
      <w:r w:rsidRPr="00C40D25">
        <w:rPr>
          <w:sz w:val="16"/>
        </w:rPr>
        <w:fldChar w:fldCharType="begin"/>
      </w:r>
      <w:r w:rsidRPr="00C40D25">
        <w:rPr>
          <w:sz w:val="16"/>
        </w:rPr>
        <w:instrText xml:space="preserve"> SEQ Abbildung \* ARABIC </w:instrText>
      </w:r>
      <w:r w:rsidRPr="00C40D25">
        <w:rPr>
          <w:sz w:val="16"/>
        </w:rPr>
        <w:fldChar w:fldCharType="separate"/>
      </w:r>
      <w:r w:rsidR="00507AB3">
        <w:rPr>
          <w:noProof/>
          <w:sz w:val="16"/>
        </w:rPr>
        <w:t>6</w:t>
      </w:r>
      <w:r w:rsidRPr="00C40D25">
        <w:rPr>
          <w:sz w:val="16"/>
        </w:rPr>
        <w:fldChar w:fldCharType="end"/>
      </w:r>
      <w:r w:rsidRPr="00C40D25">
        <w:rPr>
          <w:sz w:val="16"/>
        </w:rPr>
        <w:t xml:space="preserve"> </w:t>
      </w:r>
      <w:proofErr w:type="spellStart"/>
      <w:r w:rsidRPr="00C40D25">
        <w:rPr>
          <w:sz w:val="16"/>
        </w:rPr>
        <w:t>GetSpiel</w:t>
      </w:r>
      <w:proofErr w:type="spellEnd"/>
      <w:r w:rsidRPr="00C40D25">
        <w:rPr>
          <w:sz w:val="16"/>
        </w:rPr>
        <w:t xml:space="preserve"> Methode von </w:t>
      </w:r>
      <w:proofErr w:type="spellStart"/>
      <w:r w:rsidRPr="00C40D25">
        <w:rPr>
          <w:sz w:val="16"/>
        </w:rPr>
        <w:t>HibernateMain</w:t>
      </w:r>
      <w:proofErr w:type="spellEnd"/>
    </w:p>
    <w:p w:rsidR="00C40D25" w:rsidRDefault="00C40D25" w:rsidP="00C40D25">
      <w:pPr>
        <w:pStyle w:val="Textkrper"/>
      </w:pPr>
      <w:r>
        <w:lastRenderedPageBreak/>
        <w:t xml:space="preserve">Die Methode </w:t>
      </w:r>
      <w:proofErr w:type="spellStart"/>
      <w:r>
        <w:t>GetSpiel</w:t>
      </w:r>
      <w:proofErr w:type="spellEnd"/>
      <w:r>
        <w:t xml:space="preserve"> wird verwendet um anhand einer übergebenen </w:t>
      </w:r>
      <w:proofErr w:type="spellStart"/>
      <w:r>
        <w:t>Id</w:t>
      </w:r>
      <w:proofErr w:type="spellEnd"/>
      <w:r>
        <w:t xml:space="preserve"> nach einem Spiel zu suchen. Sollte ein Spiel gefunden werden, so wird es als Objekt der Klasse Spiel zurückgegeben. Wird kein Spiel gefunden, so wird null zurückgegeben und es muss daher immer erst geprüft werden, ob das Spiel existiert bevor darauf zugegriffen wird. Als Hinweis wird in der Konsole noch eine Meldung ausgegeben, dass kein Spiel gefunden wurde.</w:t>
      </w:r>
    </w:p>
    <w:p w:rsidR="00C40D25" w:rsidRDefault="00C40D25" w:rsidP="00C40D25">
      <w:pPr>
        <w:pStyle w:val="Textkrper"/>
      </w:pPr>
    </w:p>
    <w:p w:rsidR="00F73B5C" w:rsidRDefault="00F73B5C" w:rsidP="00F73B5C">
      <w:pPr>
        <w:pStyle w:val="Textkrper"/>
        <w:keepNext/>
        <w:jc w:val="center"/>
      </w:pPr>
      <w:r w:rsidRPr="00F73B5C">
        <w:drawing>
          <wp:inline distT="0" distB="0" distL="0" distR="0" wp14:anchorId="4F18562D" wp14:editId="5673DE37">
            <wp:extent cx="5057775" cy="38100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3810000"/>
                    </a:xfrm>
                    <a:prstGeom prst="rect">
                      <a:avLst/>
                    </a:prstGeom>
                  </pic:spPr>
                </pic:pic>
              </a:graphicData>
            </a:graphic>
          </wp:inline>
        </w:drawing>
      </w:r>
    </w:p>
    <w:p w:rsidR="00F73B5C" w:rsidRPr="00F73B5C" w:rsidRDefault="00F73B5C" w:rsidP="00F73B5C">
      <w:pPr>
        <w:pStyle w:val="Beschriftung"/>
        <w:jc w:val="center"/>
        <w:rPr>
          <w:sz w:val="16"/>
        </w:rPr>
      </w:pPr>
      <w:r w:rsidRPr="00F73B5C">
        <w:rPr>
          <w:sz w:val="16"/>
        </w:rPr>
        <w:t xml:space="preserve">Abbildung </w:t>
      </w:r>
      <w:r w:rsidRPr="00F73B5C">
        <w:rPr>
          <w:sz w:val="16"/>
        </w:rPr>
        <w:fldChar w:fldCharType="begin"/>
      </w:r>
      <w:r w:rsidRPr="00F73B5C">
        <w:rPr>
          <w:sz w:val="16"/>
        </w:rPr>
        <w:instrText xml:space="preserve"> SEQ Abbildung \* ARABIC </w:instrText>
      </w:r>
      <w:r w:rsidRPr="00F73B5C">
        <w:rPr>
          <w:sz w:val="16"/>
        </w:rPr>
        <w:fldChar w:fldCharType="separate"/>
      </w:r>
      <w:r w:rsidR="00507AB3">
        <w:rPr>
          <w:noProof/>
          <w:sz w:val="16"/>
        </w:rPr>
        <w:t>7</w:t>
      </w:r>
      <w:r w:rsidRPr="00F73B5C">
        <w:rPr>
          <w:sz w:val="16"/>
        </w:rPr>
        <w:fldChar w:fldCharType="end"/>
      </w:r>
      <w:r w:rsidRPr="00F73B5C">
        <w:rPr>
          <w:sz w:val="16"/>
        </w:rPr>
        <w:t xml:space="preserve"> </w:t>
      </w:r>
      <w:proofErr w:type="spellStart"/>
      <w:r w:rsidRPr="00F73B5C">
        <w:rPr>
          <w:sz w:val="16"/>
        </w:rPr>
        <w:t>GetGewinner</w:t>
      </w:r>
      <w:proofErr w:type="spellEnd"/>
      <w:r w:rsidRPr="00F73B5C">
        <w:rPr>
          <w:sz w:val="16"/>
        </w:rPr>
        <w:t xml:space="preserve"> Methode von </w:t>
      </w:r>
      <w:proofErr w:type="spellStart"/>
      <w:r w:rsidRPr="00F73B5C">
        <w:rPr>
          <w:sz w:val="16"/>
        </w:rPr>
        <w:t>HibernateMain</w:t>
      </w:r>
      <w:proofErr w:type="spellEnd"/>
    </w:p>
    <w:p w:rsidR="00F73B5C" w:rsidRDefault="00F73B5C" w:rsidP="00F73B5C">
      <w:pPr>
        <w:pStyle w:val="KeinLeerraum"/>
      </w:pPr>
      <w:r>
        <w:t xml:space="preserve">Die </w:t>
      </w:r>
      <w:proofErr w:type="spellStart"/>
      <w:r>
        <w:t>GetGewinner</w:t>
      </w:r>
      <w:proofErr w:type="spellEnd"/>
      <w:r>
        <w:t xml:space="preserve"> Methode verhält sich im Prinzip wie die </w:t>
      </w:r>
      <w:proofErr w:type="spellStart"/>
      <w:r>
        <w:t>GetSpiel</w:t>
      </w:r>
      <w:proofErr w:type="spellEnd"/>
      <w:r>
        <w:t xml:space="preserve"> Methode indem sie ein Spiel anhand dessen ID sucht. Einziger Unterschied hier ist, dass diese Methode den String mit dem darin enthaltenen Gewinner zurück gibt anstelle des gesamten Spieles.</w:t>
      </w:r>
    </w:p>
    <w:p w:rsidR="00F73B5C" w:rsidRDefault="00F73B5C" w:rsidP="00F73B5C">
      <w:pPr>
        <w:pStyle w:val="KeinLeerraum"/>
      </w:pPr>
    </w:p>
    <w:p w:rsidR="00F73B5C" w:rsidRDefault="00F73B5C" w:rsidP="00F73B5C">
      <w:pPr>
        <w:pStyle w:val="KeinLeerraum"/>
      </w:pPr>
      <w:r>
        <w:t>Diese Methode wurde hauptsächlich implementiert um den Anforderungen der Abgabe gerecht zu werden. Sie stellt zusammen mit der Abfrage in Spiel.java die erste beispielhafte Abfrage von zweien dar.</w:t>
      </w:r>
    </w:p>
    <w:p w:rsidR="00F73B5C" w:rsidRDefault="00F73B5C" w:rsidP="00F73B5C">
      <w:pPr>
        <w:pStyle w:val="KeinLeerraum"/>
      </w:pPr>
    </w:p>
    <w:p w:rsidR="00F73B5C" w:rsidRDefault="00F73B5C" w:rsidP="00F73B5C">
      <w:pPr>
        <w:pStyle w:val="KeinLeerraum"/>
        <w:keepNext/>
      </w:pPr>
      <w:r w:rsidRPr="00F73B5C">
        <w:lastRenderedPageBreak/>
        <w:drawing>
          <wp:inline distT="0" distB="0" distL="0" distR="0" wp14:anchorId="0B782BF5" wp14:editId="3B7EFE5A">
            <wp:extent cx="5760720" cy="368490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84905"/>
                    </a:xfrm>
                    <a:prstGeom prst="rect">
                      <a:avLst/>
                    </a:prstGeom>
                  </pic:spPr>
                </pic:pic>
              </a:graphicData>
            </a:graphic>
          </wp:inline>
        </w:drawing>
      </w:r>
    </w:p>
    <w:p w:rsidR="00F73B5C" w:rsidRPr="00F73B5C" w:rsidRDefault="00F73B5C" w:rsidP="00F73B5C">
      <w:pPr>
        <w:pStyle w:val="Beschriftung"/>
        <w:jc w:val="center"/>
        <w:rPr>
          <w:sz w:val="14"/>
        </w:rPr>
      </w:pPr>
      <w:r w:rsidRPr="00F73B5C">
        <w:rPr>
          <w:sz w:val="16"/>
        </w:rPr>
        <w:t xml:space="preserve">Abbildung </w:t>
      </w:r>
      <w:r w:rsidRPr="00F73B5C">
        <w:rPr>
          <w:sz w:val="16"/>
        </w:rPr>
        <w:fldChar w:fldCharType="begin"/>
      </w:r>
      <w:r w:rsidRPr="00F73B5C">
        <w:rPr>
          <w:sz w:val="16"/>
        </w:rPr>
        <w:instrText xml:space="preserve"> SEQ Abbildung \* ARABIC </w:instrText>
      </w:r>
      <w:r w:rsidRPr="00F73B5C">
        <w:rPr>
          <w:sz w:val="16"/>
        </w:rPr>
        <w:fldChar w:fldCharType="separate"/>
      </w:r>
      <w:r w:rsidR="00507AB3">
        <w:rPr>
          <w:noProof/>
          <w:sz w:val="16"/>
        </w:rPr>
        <w:t>8</w:t>
      </w:r>
      <w:r w:rsidRPr="00F73B5C">
        <w:rPr>
          <w:sz w:val="16"/>
        </w:rPr>
        <w:fldChar w:fldCharType="end"/>
      </w:r>
      <w:r w:rsidRPr="00F73B5C">
        <w:rPr>
          <w:sz w:val="16"/>
        </w:rPr>
        <w:t xml:space="preserve"> </w:t>
      </w:r>
      <w:proofErr w:type="spellStart"/>
      <w:r w:rsidRPr="00F73B5C">
        <w:rPr>
          <w:sz w:val="16"/>
        </w:rPr>
        <w:t>GetRunden</w:t>
      </w:r>
      <w:proofErr w:type="spellEnd"/>
      <w:r w:rsidRPr="00F73B5C">
        <w:rPr>
          <w:sz w:val="16"/>
        </w:rPr>
        <w:t xml:space="preserve"> Methode von </w:t>
      </w:r>
      <w:proofErr w:type="spellStart"/>
      <w:r w:rsidRPr="00F73B5C">
        <w:rPr>
          <w:sz w:val="16"/>
        </w:rPr>
        <w:t>HibernateMain</w:t>
      </w:r>
      <w:proofErr w:type="spellEnd"/>
    </w:p>
    <w:p w:rsidR="00F73B5C" w:rsidRDefault="00F73B5C" w:rsidP="00F73B5C">
      <w:pPr>
        <w:pStyle w:val="KeinLeerraum"/>
      </w:pPr>
      <w:r>
        <w:t>Diese Methode nimmt zwei Parameter an. Der erste Wert gibt die Nummer der Runde an ab der gesucht werden soll und der zweite Wert bis zu welcher Runde gesucht werden soll.</w:t>
      </w:r>
    </w:p>
    <w:p w:rsidR="00F73B5C" w:rsidRDefault="00F73B5C" w:rsidP="00F73B5C">
      <w:pPr>
        <w:pStyle w:val="KeinLeerraum"/>
      </w:pPr>
    </w:p>
    <w:p w:rsidR="00F73B5C" w:rsidRDefault="00F73B5C" w:rsidP="00F73B5C">
      <w:pPr>
        <w:pStyle w:val="KeinLeerraum"/>
      </w:pPr>
      <w:r>
        <w:t>Sie gibt eine Liste vom Typ Runde zurück die alle gesuchten Runden enthält sofern sie existieren.</w:t>
      </w:r>
    </w:p>
    <w:p w:rsidR="00F73B5C" w:rsidRDefault="00F73B5C" w:rsidP="00F73B5C">
      <w:pPr>
        <w:pStyle w:val="KeinLeerraum"/>
      </w:pPr>
    </w:p>
    <w:p w:rsidR="00F73B5C" w:rsidRDefault="00F73B5C" w:rsidP="00F73B5C">
      <w:pPr>
        <w:pStyle w:val="KeinLeerraum"/>
      </w:pPr>
      <w:r>
        <w:t>Diese Methode stellt zusammen mit der Query die zweite beispielhafte Abfrage dar.</w:t>
      </w:r>
    </w:p>
    <w:p w:rsidR="00F73B5C" w:rsidRDefault="00F73B5C" w:rsidP="00F73B5C">
      <w:pPr>
        <w:pStyle w:val="KeinLeerraum"/>
      </w:pPr>
    </w:p>
    <w:p w:rsidR="00F73B5C" w:rsidRDefault="00F73B5C" w:rsidP="00F73B5C">
      <w:pPr>
        <w:pStyle w:val="KeinLeerraum"/>
      </w:pPr>
    </w:p>
    <w:p w:rsidR="00F73B5C" w:rsidRDefault="00F73B5C" w:rsidP="00F73B5C">
      <w:pPr>
        <w:pStyle w:val="KeinLeerraum"/>
      </w:pPr>
      <w:r>
        <w:t>Die Main-Methode wurde zum Testen der oben genannten Methoden benutzt. Ich kam zu folgenden Ergebnissen:</w:t>
      </w:r>
    </w:p>
    <w:p w:rsidR="00F73B5C" w:rsidRDefault="00F73B5C" w:rsidP="00F73B5C">
      <w:pPr>
        <w:pStyle w:val="KeinLeerraum"/>
      </w:pPr>
    </w:p>
    <w:p w:rsidR="00F73B5C" w:rsidRDefault="00F73B5C" w:rsidP="00F73B5C">
      <w:pPr>
        <w:pStyle w:val="KeinLeerraum"/>
      </w:pPr>
      <w:r>
        <w:t>BeispielQuery1: (Gewinner eines Spieles)</w:t>
      </w:r>
    </w:p>
    <w:p w:rsidR="00311DB3" w:rsidRDefault="00311DB3" w:rsidP="00F73B5C">
      <w:pPr>
        <w:pStyle w:val="KeinLeerraum"/>
      </w:pPr>
      <w:r>
        <w:t>(Siehe Main-Methode)</w:t>
      </w:r>
    </w:p>
    <w:p w:rsidR="00F73B5C" w:rsidRPr="00F73B5C" w:rsidRDefault="00F73B5C" w:rsidP="00F73B5C">
      <w:pPr>
        <w:pStyle w:val="KeinLeerraum"/>
        <w:rPr>
          <w:sz w:val="16"/>
        </w:rPr>
      </w:pPr>
      <w:r w:rsidRPr="00F73B5C">
        <w:rPr>
          <w:sz w:val="16"/>
        </w:rPr>
        <w:t>18:00:13.405 [</w:t>
      </w:r>
      <w:proofErr w:type="spellStart"/>
      <w:r w:rsidRPr="00F73B5C">
        <w:rPr>
          <w:sz w:val="16"/>
        </w:rPr>
        <w:t>main</w:t>
      </w:r>
      <w:proofErr w:type="spellEnd"/>
      <w:r w:rsidRPr="00F73B5C">
        <w:rPr>
          <w:sz w:val="16"/>
        </w:rPr>
        <w:t xml:space="preserve">] DEBUG </w:t>
      </w:r>
      <w:proofErr w:type="spellStart"/>
      <w:proofErr w:type="gramStart"/>
      <w:r w:rsidRPr="00F73B5C">
        <w:rPr>
          <w:sz w:val="16"/>
        </w:rPr>
        <w:t>org.hibernate</w:t>
      </w:r>
      <w:proofErr w:type="gramEnd"/>
      <w:r w:rsidRPr="00F73B5C">
        <w:rPr>
          <w:sz w:val="16"/>
        </w:rPr>
        <w:t>.internal.util.EntityPrinter</w:t>
      </w:r>
      <w:proofErr w:type="spellEnd"/>
      <w:r w:rsidRPr="00F73B5C">
        <w:rPr>
          <w:sz w:val="16"/>
        </w:rPr>
        <w:t xml:space="preserve"> - Listing </w:t>
      </w:r>
      <w:proofErr w:type="spellStart"/>
      <w:r w:rsidRPr="00F73B5C">
        <w:rPr>
          <w:sz w:val="16"/>
        </w:rPr>
        <w:t>entities</w:t>
      </w:r>
      <w:proofErr w:type="spellEnd"/>
      <w:r w:rsidRPr="00F73B5C">
        <w:rPr>
          <w:sz w:val="16"/>
        </w:rPr>
        <w:t>:</w:t>
      </w:r>
    </w:p>
    <w:p w:rsidR="00F73B5C" w:rsidRPr="00F73B5C" w:rsidRDefault="00F73B5C" w:rsidP="00F73B5C">
      <w:pPr>
        <w:pStyle w:val="KeinLeerraum"/>
        <w:rPr>
          <w:sz w:val="16"/>
        </w:rPr>
      </w:pPr>
      <w:r w:rsidRPr="00F73B5C">
        <w:rPr>
          <w:sz w:val="16"/>
        </w:rPr>
        <w:t>18:00:13.405 [</w:t>
      </w:r>
      <w:proofErr w:type="spellStart"/>
      <w:r w:rsidRPr="00F73B5C">
        <w:rPr>
          <w:sz w:val="16"/>
        </w:rPr>
        <w:t>main</w:t>
      </w:r>
      <w:proofErr w:type="spellEnd"/>
      <w:r w:rsidRPr="00F73B5C">
        <w:rPr>
          <w:sz w:val="16"/>
        </w:rPr>
        <w:t xml:space="preserve">] DEBUG </w:t>
      </w:r>
      <w:proofErr w:type="spellStart"/>
      <w:proofErr w:type="gramStart"/>
      <w:r w:rsidRPr="00F73B5C">
        <w:rPr>
          <w:sz w:val="16"/>
        </w:rPr>
        <w:t>org.hibernate</w:t>
      </w:r>
      <w:proofErr w:type="gramEnd"/>
      <w:r w:rsidRPr="00F73B5C">
        <w:rPr>
          <w:sz w:val="16"/>
        </w:rPr>
        <w:t>.internal.util.EntityPrinter</w:t>
      </w:r>
      <w:proofErr w:type="spellEnd"/>
      <w:r w:rsidRPr="00F73B5C">
        <w:rPr>
          <w:sz w:val="16"/>
        </w:rPr>
        <w:t xml:space="preserve"> - </w:t>
      </w:r>
      <w:proofErr w:type="spellStart"/>
      <w:r w:rsidRPr="00F73B5C">
        <w:rPr>
          <w:sz w:val="16"/>
        </w:rPr>
        <w:t>Database_package.Spiel</w:t>
      </w:r>
      <w:proofErr w:type="spellEnd"/>
      <w:r w:rsidRPr="00F73B5C">
        <w:rPr>
          <w:sz w:val="16"/>
        </w:rPr>
        <w:t>{</w:t>
      </w:r>
      <w:proofErr w:type="spellStart"/>
      <w:r w:rsidRPr="00F73B5C">
        <w:rPr>
          <w:sz w:val="16"/>
        </w:rPr>
        <w:t>datum</w:t>
      </w:r>
      <w:proofErr w:type="spellEnd"/>
      <w:r w:rsidRPr="00F73B5C">
        <w:rPr>
          <w:sz w:val="16"/>
        </w:rPr>
        <w:t xml:space="preserve">=Heute, </w:t>
      </w:r>
      <w:proofErr w:type="spellStart"/>
      <w:r w:rsidRPr="00F73B5C">
        <w:rPr>
          <w:sz w:val="16"/>
        </w:rPr>
        <w:t>ergebnis</w:t>
      </w:r>
      <w:proofErr w:type="spellEnd"/>
      <w:r w:rsidRPr="00F73B5C">
        <w:rPr>
          <w:sz w:val="16"/>
        </w:rPr>
        <w:t>=Frank hat das Spiel gewonnen, karte=</w:t>
      </w:r>
      <w:proofErr w:type="spellStart"/>
      <w:r w:rsidRPr="00F73B5C">
        <w:rPr>
          <w:sz w:val="16"/>
        </w:rPr>
        <w:t>Testmap</w:t>
      </w:r>
      <w:proofErr w:type="spellEnd"/>
      <w:r w:rsidRPr="00F73B5C">
        <w:rPr>
          <w:sz w:val="16"/>
        </w:rPr>
        <w:t xml:space="preserve">, </w:t>
      </w:r>
      <w:proofErr w:type="spellStart"/>
      <w:r w:rsidRPr="00F73B5C">
        <w:rPr>
          <w:sz w:val="16"/>
        </w:rPr>
        <w:t>nummer</w:t>
      </w:r>
      <w:proofErr w:type="spellEnd"/>
      <w:r w:rsidRPr="00F73B5C">
        <w:rPr>
          <w:sz w:val="16"/>
        </w:rPr>
        <w:t>=2}</w:t>
      </w:r>
    </w:p>
    <w:p w:rsidR="00F73B5C" w:rsidRPr="00F73B5C" w:rsidRDefault="00F73B5C" w:rsidP="00F73B5C">
      <w:pPr>
        <w:pStyle w:val="KeinLeerraum"/>
        <w:rPr>
          <w:sz w:val="16"/>
        </w:rPr>
      </w:pPr>
      <w:r w:rsidRPr="00F73B5C">
        <w:rPr>
          <w:sz w:val="16"/>
        </w:rPr>
        <w:t>18:00:13.405 [</w:t>
      </w:r>
      <w:proofErr w:type="spellStart"/>
      <w:r w:rsidRPr="00F73B5C">
        <w:rPr>
          <w:sz w:val="16"/>
        </w:rPr>
        <w:t>main</w:t>
      </w:r>
      <w:proofErr w:type="spellEnd"/>
      <w:r w:rsidRPr="00F73B5C">
        <w:rPr>
          <w:sz w:val="16"/>
        </w:rPr>
        <w:t xml:space="preserve">] DEBUG </w:t>
      </w:r>
      <w:proofErr w:type="gramStart"/>
      <w:r w:rsidRPr="00F73B5C">
        <w:rPr>
          <w:sz w:val="16"/>
        </w:rPr>
        <w:t>org.hibernate</w:t>
      </w:r>
      <w:proofErr w:type="gramEnd"/>
      <w:r w:rsidRPr="00F73B5C">
        <w:rPr>
          <w:sz w:val="16"/>
        </w:rPr>
        <w:t xml:space="preserve">.resource.jdbc.internal.LogicalConnectionManagedImpl - </w:t>
      </w:r>
      <w:proofErr w:type="spellStart"/>
      <w:r w:rsidRPr="00F73B5C">
        <w:rPr>
          <w:sz w:val="16"/>
        </w:rPr>
        <w:t>Initiating</w:t>
      </w:r>
      <w:proofErr w:type="spellEnd"/>
      <w:r w:rsidRPr="00F73B5C">
        <w:rPr>
          <w:sz w:val="16"/>
        </w:rPr>
        <w:t xml:space="preserve"> JDBC </w:t>
      </w:r>
      <w:proofErr w:type="spellStart"/>
      <w:r w:rsidRPr="00F73B5C">
        <w:rPr>
          <w:sz w:val="16"/>
        </w:rPr>
        <w:t>connection</w:t>
      </w:r>
      <w:proofErr w:type="spellEnd"/>
      <w:r w:rsidRPr="00F73B5C">
        <w:rPr>
          <w:sz w:val="16"/>
        </w:rPr>
        <w:t xml:space="preserve"> </w:t>
      </w:r>
      <w:proofErr w:type="spellStart"/>
      <w:r w:rsidRPr="00F73B5C">
        <w:rPr>
          <w:sz w:val="16"/>
        </w:rPr>
        <w:t>release</w:t>
      </w:r>
      <w:proofErr w:type="spellEnd"/>
      <w:r w:rsidRPr="00F73B5C">
        <w:rPr>
          <w:sz w:val="16"/>
        </w:rPr>
        <w:t xml:space="preserve"> </w:t>
      </w:r>
      <w:proofErr w:type="spellStart"/>
      <w:r w:rsidRPr="00F73B5C">
        <w:rPr>
          <w:sz w:val="16"/>
        </w:rPr>
        <w:t>from</w:t>
      </w:r>
      <w:proofErr w:type="spellEnd"/>
      <w:r w:rsidRPr="00F73B5C">
        <w:rPr>
          <w:sz w:val="16"/>
        </w:rPr>
        <w:t xml:space="preserve"> </w:t>
      </w:r>
      <w:proofErr w:type="spellStart"/>
      <w:r w:rsidRPr="00F73B5C">
        <w:rPr>
          <w:sz w:val="16"/>
        </w:rPr>
        <w:t>afterTransaction</w:t>
      </w:r>
      <w:proofErr w:type="spellEnd"/>
    </w:p>
    <w:p w:rsidR="00F73B5C" w:rsidRPr="00F73B5C" w:rsidRDefault="00F73B5C" w:rsidP="00F73B5C">
      <w:pPr>
        <w:pStyle w:val="KeinLeerraum"/>
        <w:rPr>
          <w:sz w:val="16"/>
        </w:rPr>
      </w:pPr>
      <w:r w:rsidRPr="00F73B5C">
        <w:rPr>
          <w:sz w:val="16"/>
        </w:rPr>
        <w:t>18:00:13.405 [</w:t>
      </w:r>
      <w:proofErr w:type="spellStart"/>
      <w:r w:rsidRPr="00F73B5C">
        <w:rPr>
          <w:sz w:val="16"/>
        </w:rPr>
        <w:t>main</w:t>
      </w:r>
      <w:proofErr w:type="spellEnd"/>
      <w:r w:rsidRPr="00F73B5C">
        <w:rPr>
          <w:sz w:val="16"/>
        </w:rPr>
        <w:t xml:space="preserve">] DEBUG </w:t>
      </w:r>
      <w:proofErr w:type="gramStart"/>
      <w:r w:rsidRPr="00F73B5C">
        <w:rPr>
          <w:sz w:val="16"/>
        </w:rPr>
        <w:t>org.hibernate</w:t>
      </w:r>
      <w:proofErr w:type="gramEnd"/>
      <w:r w:rsidRPr="00F73B5C">
        <w:rPr>
          <w:sz w:val="16"/>
        </w:rPr>
        <w:t xml:space="preserve">.resource.jdbc.internal.LogicalConnectionManagedImpl - </w:t>
      </w:r>
      <w:proofErr w:type="spellStart"/>
      <w:r w:rsidRPr="00F73B5C">
        <w:rPr>
          <w:sz w:val="16"/>
        </w:rPr>
        <w:t>Initiating</w:t>
      </w:r>
      <w:proofErr w:type="spellEnd"/>
      <w:r w:rsidRPr="00F73B5C">
        <w:rPr>
          <w:sz w:val="16"/>
        </w:rPr>
        <w:t xml:space="preserve"> JDBC </w:t>
      </w:r>
      <w:proofErr w:type="spellStart"/>
      <w:r w:rsidRPr="00F73B5C">
        <w:rPr>
          <w:sz w:val="16"/>
        </w:rPr>
        <w:t>connection</w:t>
      </w:r>
      <w:proofErr w:type="spellEnd"/>
      <w:r w:rsidRPr="00F73B5C">
        <w:rPr>
          <w:sz w:val="16"/>
        </w:rPr>
        <w:t xml:space="preserve"> </w:t>
      </w:r>
      <w:proofErr w:type="spellStart"/>
      <w:r w:rsidRPr="00F73B5C">
        <w:rPr>
          <w:sz w:val="16"/>
        </w:rPr>
        <w:t>release</w:t>
      </w:r>
      <w:proofErr w:type="spellEnd"/>
      <w:r w:rsidRPr="00F73B5C">
        <w:rPr>
          <w:sz w:val="16"/>
        </w:rPr>
        <w:t xml:space="preserve"> </w:t>
      </w:r>
      <w:proofErr w:type="spellStart"/>
      <w:r w:rsidRPr="00F73B5C">
        <w:rPr>
          <w:sz w:val="16"/>
        </w:rPr>
        <w:t>from</w:t>
      </w:r>
      <w:proofErr w:type="spellEnd"/>
      <w:r w:rsidRPr="00F73B5C">
        <w:rPr>
          <w:sz w:val="16"/>
        </w:rPr>
        <w:t xml:space="preserve"> </w:t>
      </w:r>
      <w:proofErr w:type="spellStart"/>
      <w:r w:rsidRPr="00F73B5C">
        <w:rPr>
          <w:sz w:val="16"/>
        </w:rPr>
        <w:t>afterTransaction</w:t>
      </w:r>
      <w:proofErr w:type="spellEnd"/>
    </w:p>
    <w:p w:rsidR="00311DB3" w:rsidRDefault="00F73B5C" w:rsidP="00F73B5C">
      <w:pPr>
        <w:pStyle w:val="KeinLeerraum"/>
        <w:rPr>
          <w:sz w:val="16"/>
          <w:highlight w:val="yellow"/>
        </w:rPr>
      </w:pPr>
      <w:r w:rsidRPr="00F73B5C">
        <w:rPr>
          <w:sz w:val="16"/>
          <w:highlight w:val="yellow"/>
        </w:rPr>
        <w:t>Frank hat das Spiel gewonnen</w:t>
      </w:r>
    </w:p>
    <w:p w:rsidR="00311DB3" w:rsidRDefault="00311DB3" w:rsidP="00311DB3">
      <w:pPr>
        <w:pStyle w:val="Textkrper"/>
        <w:rPr>
          <w:highlight w:val="yellow"/>
        </w:rPr>
      </w:pPr>
      <w:r>
        <w:rPr>
          <w:highlight w:val="yellow"/>
        </w:rPr>
        <w:br w:type="page"/>
      </w:r>
    </w:p>
    <w:p w:rsidR="00311DB3" w:rsidRDefault="00311DB3" w:rsidP="00F73B5C">
      <w:pPr>
        <w:pStyle w:val="KeinLeerraum"/>
        <w:rPr>
          <w:sz w:val="16"/>
        </w:rPr>
      </w:pPr>
    </w:p>
    <w:p w:rsidR="00311DB3" w:rsidRDefault="00311DB3" w:rsidP="00F73B5C">
      <w:pPr>
        <w:pStyle w:val="KeinLeerraum"/>
        <w:rPr>
          <w:sz w:val="16"/>
        </w:rPr>
      </w:pPr>
    </w:p>
    <w:p w:rsidR="00311DB3" w:rsidRDefault="00311DB3" w:rsidP="00311DB3">
      <w:pPr>
        <w:pStyle w:val="KeinLeerraum"/>
      </w:pPr>
      <w:r>
        <w:t>BeispielQuery</w:t>
      </w:r>
      <w:proofErr w:type="gramStart"/>
      <w:r>
        <w:t>2 :</w:t>
      </w:r>
      <w:proofErr w:type="gramEnd"/>
      <w:r>
        <w:t xml:space="preserve"> (Alle Runden von Runde 10 bis 20)</w:t>
      </w:r>
    </w:p>
    <w:p w:rsidR="00311DB3" w:rsidRDefault="00311DB3" w:rsidP="00311DB3">
      <w:pPr>
        <w:pStyle w:val="KeinLeerraum"/>
      </w:pPr>
      <w:r>
        <w:t>(Siehe Main-Methode)</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Listing </w:t>
      </w:r>
      <w:proofErr w:type="spellStart"/>
      <w:r w:rsidRPr="00311DB3">
        <w:rPr>
          <w:sz w:val="16"/>
          <w:szCs w:val="16"/>
        </w:rPr>
        <w:t>entities</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=19,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=20,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=17,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=18,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=15,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=16,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=13,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=14,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=11,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=12,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Database_package.Runde</w:t>
      </w:r>
      <w:proofErr w:type="spellEnd"/>
      <w:r w:rsidRPr="00311DB3">
        <w:rPr>
          <w:sz w:val="16"/>
          <w:szCs w:val="16"/>
        </w:rPr>
        <w:t>{</w:t>
      </w:r>
      <w:proofErr w:type="spellStart"/>
      <w:r w:rsidRPr="00311DB3">
        <w:rPr>
          <w:sz w:val="16"/>
          <w:szCs w:val="16"/>
        </w:rPr>
        <w:t>spieler</w:t>
      </w:r>
      <w:proofErr w:type="spellEnd"/>
      <w:r w:rsidRPr="00311DB3">
        <w:rPr>
          <w:sz w:val="16"/>
          <w:szCs w:val="16"/>
        </w:rPr>
        <w:t>=</w:t>
      </w:r>
      <w:proofErr w:type="spellStart"/>
      <w:r w:rsidRPr="00311DB3">
        <w:rPr>
          <w:sz w:val="16"/>
          <w:szCs w:val="16"/>
        </w:rPr>
        <w:t>spieler</w:t>
      </w:r>
      <w:proofErr w:type="spellEnd"/>
      <w:r w:rsidRPr="00311DB3">
        <w:rPr>
          <w:sz w:val="16"/>
          <w:szCs w:val="16"/>
        </w:rPr>
        <w:t xml:space="preserve">, </w:t>
      </w:r>
      <w:proofErr w:type="spellStart"/>
      <w:r w:rsidRPr="00311DB3">
        <w:rPr>
          <w:sz w:val="16"/>
          <w:szCs w:val="16"/>
        </w:rPr>
        <w:t>aktuelle_Position</w:t>
      </w:r>
      <w:proofErr w:type="spellEnd"/>
      <w:r w:rsidRPr="00311DB3">
        <w:rPr>
          <w:sz w:val="16"/>
          <w:szCs w:val="16"/>
        </w:rPr>
        <w:t xml:space="preserve">=10, spiel=Database_package.Spiel#2, </w:t>
      </w:r>
      <w:proofErr w:type="spellStart"/>
      <w:r w:rsidRPr="00311DB3">
        <w:rPr>
          <w:sz w:val="16"/>
          <w:szCs w:val="16"/>
        </w:rPr>
        <w:t>nummer</w:t>
      </w:r>
      <w:proofErr w:type="spellEnd"/>
      <w:r w:rsidRPr="00311DB3">
        <w:rPr>
          <w:sz w:val="16"/>
          <w:szCs w:val="16"/>
        </w:rPr>
        <w:t xml:space="preserve">=10, </w:t>
      </w:r>
      <w:proofErr w:type="spellStart"/>
      <w:r w:rsidRPr="00311DB3">
        <w:rPr>
          <w:sz w:val="16"/>
          <w:szCs w:val="16"/>
        </w:rPr>
        <w:t>letzte_Position</w:t>
      </w:r>
      <w:proofErr w:type="spellEnd"/>
      <w:r w:rsidRPr="00311DB3">
        <w:rPr>
          <w:sz w:val="16"/>
          <w:szCs w:val="16"/>
        </w:rPr>
        <w:t xml:space="preserve">=0, </w:t>
      </w:r>
      <w:proofErr w:type="spellStart"/>
      <w:r w:rsidRPr="00311DB3">
        <w:rPr>
          <w:sz w:val="16"/>
          <w:szCs w:val="16"/>
        </w:rPr>
        <w:t>schatz</w:t>
      </w:r>
      <w:proofErr w:type="spellEnd"/>
      <w:r w:rsidRPr="00311DB3">
        <w:rPr>
          <w:sz w:val="16"/>
          <w:szCs w:val="16"/>
        </w:rPr>
        <w:t>=</w:t>
      </w:r>
      <w:proofErr w:type="spellStart"/>
      <w:r w:rsidRPr="00311DB3">
        <w:rPr>
          <w:sz w:val="16"/>
          <w:szCs w:val="16"/>
        </w:rPr>
        <w:t>false</w:t>
      </w:r>
      <w:proofErr w:type="spellEnd"/>
      <w:r w:rsidRPr="00311DB3">
        <w:rPr>
          <w:sz w:val="16"/>
          <w:szCs w:val="16"/>
        </w:rPr>
        <w:t>}</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spellStart"/>
      <w:proofErr w:type="gramStart"/>
      <w:r w:rsidRPr="00311DB3">
        <w:rPr>
          <w:sz w:val="16"/>
          <w:szCs w:val="16"/>
        </w:rPr>
        <w:t>org.hibernate</w:t>
      </w:r>
      <w:proofErr w:type="gramEnd"/>
      <w:r w:rsidRPr="00311DB3">
        <w:rPr>
          <w:sz w:val="16"/>
          <w:szCs w:val="16"/>
        </w:rPr>
        <w:t>.internal.util.EntityPrinter</w:t>
      </w:r>
      <w:proofErr w:type="spellEnd"/>
      <w:r w:rsidRPr="00311DB3">
        <w:rPr>
          <w:sz w:val="16"/>
          <w:szCs w:val="16"/>
        </w:rPr>
        <w:t xml:space="preserve"> - </w:t>
      </w:r>
      <w:proofErr w:type="spellStart"/>
      <w:r w:rsidRPr="00311DB3">
        <w:rPr>
          <w:sz w:val="16"/>
          <w:szCs w:val="16"/>
        </w:rPr>
        <w:t>Database_package.Spiel</w:t>
      </w:r>
      <w:proofErr w:type="spellEnd"/>
      <w:r w:rsidRPr="00311DB3">
        <w:rPr>
          <w:sz w:val="16"/>
          <w:szCs w:val="16"/>
        </w:rPr>
        <w:t>{</w:t>
      </w:r>
      <w:proofErr w:type="spellStart"/>
      <w:r w:rsidRPr="00311DB3">
        <w:rPr>
          <w:sz w:val="16"/>
          <w:szCs w:val="16"/>
        </w:rPr>
        <w:t>datum</w:t>
      </w:r>
      <w:proofErr w:type="spellEnd"/>
      <w:r w:rsidRPr="00311DB3">
        <w:rPr>
          <w:sz w:val="16"/>
          <w:szCs w:val="16"/>
        </w:rPr>
        <w:t xml:space="preserve">=Heute, </w:t>
      </w:r>
      <w:proofErr w:type="spellStart"/>
      <w:r w:rsidRPr="00311DB3">
        <w:rPr>
          <w:sz w:val="16"/>
          <w:szCs w:val="16"/>
        </w:rPr>
        <w:t>ergebnis</w:t>
      </w:r>
      <w:proofErr w:type="spellEnd"/>
      <w:r w:rsidRPr="00311DB3">
        <w:rPr>
          <w:sz w:val="16"/>
          <w:szCs w:val="16"/>
        </w:rPr>
        <w:t>=Frank hat das Spiel gewonnen, karte=</w:t>
      </w:r>
      <w:proofErr w:type="spellStart"/>
      <w:r w:rsidRPr="00311DB3">
        <w:rPr>
          <w:sz w:val="16"/>
          <w:szCs w:val="16"/>
        </w:rPr>
        <w:t>Testmap</w:t>
      </w:r>
      <w:proofErr w:type="spellEnd"/>
      <w:r w:rsidRPr="00311DB3">
        <w:rPr>
          <w:sz w:val="16"/>
          <w:szCs w:val="16"/>
        </w:rPr>
        <w:t xml:space="preserve">, </w:t>
      </w:r>
      <w:proofErr w:type="spellStart"/>
      <w:r w:rsidRPr="00311DB3">
        <w:rPr>
          <w:sz w:val="16"/>
          <w:szCs w:val="16"/>
        </w:rPr>
        <w:t>nummer</w:t>
      </w:r>
      <w:proofErr w:type="spellEnd"/>
      <w:r w:rsidRPr="00311DB3">
        <w:rPr>
          <w:sz w:val="16"/>
          <w:szCs w:val="16"/>
        </w:rPr>
        <w:t>=2}</w:t>
      </w:r>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gramStart"/>
      <w:r w:rsidRPr="00311DB3">
        <w:rPr>
          <w:sz w:val="16"/>
          <w:szCs w:val="16"/>
        </w:rPr>
        <w:t>org.hibernate</w:t>
      </w:r>
      <w:proofErr w:type="gramEnd"/>
      <w:r w:rsidRPr="00311DB3">
        <w:rPr>
          <w:sz w:val="16"/>
          <w:szCs w:val="16"/>
        </w:rPr>
        <w:t xml:space="preserve">.resource.jdbc.internal.LogicalConnectionManagedImpl - </w:t>
      </w:r>
      <w:proofErr w:type="spellStart"/>
      <w:r w:rsidRPr="00311DB3">
        <w:rPr>
          <w:sz w:val="16"/>
          <w:szCs w:val="16"/>
        </w:rPr>
        <w:t>Initiating</w:t>
      </w:r>
      <w:proofErr w:type="spellEnd"/>
      <w:r w:rsidRPr="00311DB3">
        <w:rPr>
          <w:sz w:val="16"/>
          <w:szCs w:val="16"/>
        </w:rPr>
        <w:t xml:space="preserve"> JDBC </w:t>
      </w:r>
      <w:proofErr w:type="spellStart"/>
      <w:r w:rsidRPr="00311DB3">
        <w:rPr>
          <w:sz w:val="16"/>
          <w:szCs w:val="16"/>
        </w:rPr>
        <w:t>connection</w:t>
      </w:r>
      <w:proofErr w:type="spellEnd"/>
      <w:r w:rsidRPr="00311DB3">
        <w:rPr>
          <w:sz w:val="16"/>
          <w:szCs w:val="16"/>
        </w:rPr>
        <w:t xml:space="preserve"> </w:t>
      </w:r>
      <w:proofErr w:type="spellStart"/>
      <w:r w:rsidRPr="00311DB3">
        <w:rPr>
          <w:sz w:val="16"/>
          <w:szCs w:val="16"/>
        </w:rPr>
        <w:t>release</w:t>
      </w:r>
      <w:proofErr w:type="spellEnd"/>
      <w:r w:rsidRPr="00311DB3">
        <w:rPr>
          <w:sz w:val="16"/>
          <w:szCs w:val="16"/>
        </w:rPr>
        <w:t xml:space="preserve"> </w:t>
      </w:r>
      <w:proofErr w:type="spellStart"/>
      <w:r w:rsidRPr="00311DB3">
        <w:rPr>
          <w:sz w:val="16"/>
          <w:szCs w:val="16"/>
        </w:rPr>
        <w:t>from</w:t>
      </w:r>
      <w:proofErr w:type="spellEnd"/>
      <w:r w:rsidRPr="00311DB3">
        <w:rPr>
          <w:sz w:val="16"/>
          <w:szCs w:val="16"/>
        </w:rPr>
        <w:t xml:space="preserve"> </w:t>
      </w:r>
      <w:proofErr w:type="spellStart"/>
      <w:r w:rsidRPr="00311DB3">
        <w:rPr>
          <w:sz w:val="16"/>
          <w:szCs w:val="16"/>
        </w:rPr>
        <w:t>afterTransaction</w:t>
      </w:r>
      <w:proofErr w:type="spellEnd"/>
    </w:p>
    <w:p w:rsidR="00311DB3" w:rsidRPr="00311DB3" w:rsidRDefault="00311DB3" w:rsidP="00311DB3">
      <w:pPr>
        <w:pStyle w:val="KeinLeerraum"/>
        <w:rPr>
          <w:sz w:val="16"/>
          <w:szCs w:val="16"/>
        </w:rPr>
      </w:pPr>
      <w:r w:rsidRPr="00311DB3">
        <w:rPr>
          <w:sz w:val="16"/>
          <w:szCs w:val="16"/>
        </w:rPr>
        <w:t>18:00:13.415 [</w:t>
      </w:r>
      <w:proofErr w:type="spellStart"/>
      <w:r w:rsidRPr="00311DB3">
        <w:rPr>
          <w:sz w:val="16"/>
          <w:szCs w:val="16"/>
        </w:rPr>
        <w:t>main</w:t>
      </w:r>
      <w:proofErr w:type="spellEnd"/>
      <w:r w:rsidRPr="00311DB3">
        <w:rPr>
          <w:sz w:val="16"/>
          <w:szCs w:val="16"/>
        </w:rPr>
        <w:t xml:space="preserve">] DEBUG </w:t>
      </w:r>
      <w:proofErr w:type="gramStart"/>
      <w:r w:rsidRPr="00311DB3">
        <w:rPr>
          <w:sz w:val="16"/>
          <w:szCs w:val="16"/>
        </w:rPr>
        <w:t>org.hibernate</w:t>
      </w:r>
      <w:proofErr w:type="gramEnd"/>
      <w:r w:rsidRPr="00311DB3">
        <w:rPr>
          <w:sz w:val="16"/>
          <w:szCs w:val="16"/>
        </w:rPr>
        <w:t xml:space="preserve">.resource.jdbc.internal.LogicalConnectionManagedImpl - </w:t>
      </w:r>
      <w:proofErr w:type="spellStart"/>
      <w:r w:rsidRPr="00311DB3">
        <w:rPr>
          <w:sz w:val="16"/>
          <w:szCs w:val="16"/>
        </w:rPr>
        <w:t>Initiating</w:t>
      </w:r>
      <w:proofErr w:type="spellEnd"/>
      <w:r w:rsidRPr="00311DB3">
        <w:rPr>
          <w:sz w:val="16"/>
          <w:szCs w:val="16"/>
        </w:rPr>
        <w:t xml:space="preserve"> JDBC </w:t>
      </w:r>
      <w:proofErr w:type="spellStart"/>
      <w:r w:rsidRPr="00311DB3">
        <w:rPr>
          <w:sz w:val="16"/>
          <w:szCs w:val="16"/>
        </w:rPr>
        <w:t>connection</w:t>
      </w:r>
      <w:proofErr w:type="spellEnd"/>
      <w:r w:rsidRPr="00311DB3">
        <w:rPr>
          <w:sz w:val="16"/>
          <w:szCs w:val="16"/>
        </w:rPr>
        <w:t xml:space="preserve"> </w:t>
      </w:r>
      <w:proofErr w:type="spellStart"/>
      <w:r w:rsidRPr="00311DB3">
        <w:rPr>
          <w:sz w:val="16"/>
          <w:szCs w:val="16"/>
        </w:rPr>
        <w:t>release</w:t>
      </w:r>
      <w:proofErr w:type="spellEnd"/>
      <w:r w:rsidRPr="00311DB3">
        <w:rPr>
          <w:sz w:val="16"/>
          <w:szCs w:val="16"/>
        </w:rPr>
        <w:t xml:space="preserve"> </w:t>
      </w:r>
      <w:proofErr w:type="spellStart"/>
      <w:r w:rsidRPr="00311DB3">
        <w:rPr>
          <w:sz w:val="16"/>
          <w:szCs w:val="16"/>
        </w:rPr>
        <w:t>from</w:t>
      </w:r>
      <w:proofErr w:type="spellEnd"/>
      <w:r w:rsidRPr="00311DB3">
        <w:rPr>
          <w:sz w:val="16"/>
          <w:szCs w:val="16"/>
        </w:rPr>
        <w:t xml:space="preserve"> </w:t>
      </w:r>
      <w:proofErr w:type="spellStart"/>
      <w:r w:rsidRPr="00311DB3">
        <w:rPr>
          <w:sz w:val="16"/>
          <w:szCs w:val="16"/>
        </w:rPr>
        <w:t>afterTransaction</w:t>
      </w:r>
      <w:proofErr w:type="spellEnd"/>
    </w:p>
    <w:p w:rsidR="00311DB3" w:rsidRPr="00311DB3" w:rsidRDefault="00311DB3" w:rsidP="00311DB3">
      <w:pPr>
        <w:pStyle w:val="KeinLeerraum"/>
        <w:rPr>
          <w:sz w:val="16"/>
          <w:szCs w:val="16"/>
          <w:highlight w:val="yellow"/>
        </w:rPr>
      </w:pPr>
      <w:r w:rsidRPr="00311DB3">
        <w:rPr>
          <w:sz w:val="16"/>
          <w:szCs w:val="16"/>
          <w:highlight w:val="yellow"/>
        </w:rPr>
        <w:t>Runde Nummer: 10</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11</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12</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13</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14</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lastRenderedPageBreak/>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15</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16</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17</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18</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19</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highlight w:val="yellow"/>
        </w:rPr>
      </w:pPr>
      <w:r w:rsidRPr="00311DB3">
        <w:rPr>
          <w:sz w:val="16"/>
          <w:szCs w:val="16"/>
          <w:highlight w:val="yellow"/>
        </w:rPr>
        <w:t>Spiel Nummer: 2</w:t>
      </w:r>
    </w:p>
    <w:p w:rsidR="00311DB3" w:rsidRPr="00311DB3" w:rsidRDefault="00311DB3" w:rsidP="00311DB3">
      <w:pPr>
        <w:pStyle w:val="KeinLeerraum"/>
        <w:rPr>
          <w:sz w:val="16"/>
          <w:szCs w:val="16"/>
          <w:highlight w:val="yellow"/>
        </w:rPr>
      </w:pPr>
      <w:r w:rsidRPr="00311DB3">
        <w:rPr>
          <w:sz w:val="16"/>
          <w:szCs w:val="16"/>
          <w:highlight w:val="yellow"/>
        </w:rPr>
        <w:t>Runde Nummer: 20</w:t>
      </w:r>
    </w:p>
    <w:p w:rsidR="00311DB3" w:rsidRPr="00311DB3" w:rsidRDefault="00311DB3" w:rsidP="00311DB3">
      <w:pPr>
        <w:pStyle w:val="KeinLeerraum"/>
        <w:rPr>
          <w:sz w:val="16"/>
          <w:szCs w:val="16"/>
          <w:highlight w:val="yellow"/>
        </w:rPr>
      </w:pPr>
      <w:r w:rsidRPr="00311DB3">
        <w:rPr>
          <w:sz w:val="16"/>
          <w:szCs w:val="16"/>
          <w:highlight w:val="yellow"/>
        </w:rPr>
        <w:t xml:space="preserve">Spieler: </w:t>
      </w:r>
      <w:proofErr w:type="spellStart"/>
      <w:r w:rsidRPr="00311DB3">
        <w:rPr>
          <w:sz w:val="16"/>
          <w:szCs w:val="16"/>
          <w:highlight w:val="yellow"/>
        </w:rPr>
        <w:t>spieler</w:t>
      </w:r>
      <w:proofErr w:type="spellEnd"/>
    </w:p>
    <w:p w:rsidR="00311DB3" w:rsidRPr="00311DB3" w:rsidRDefault="00311DB3" w:rsidP="00311DB3">
      <w:pPr>
        <w:pStyle w:val="KeinLeerraum"/>
        <w:rPr>
          <w:sz w:val="16"/>
          <w:szCs w:val="16"/>
          <w:highlight w:val="yellow"/>
        </w:rPr>
      </w:pPr>
      <w:r w:rsidRPr="00311DB3">
        <w:rPr>
          <w:sz w:val="16"/>
          <w:szCs w:val="16"/>
          <w:highlight w:val="yellow"/>
        </w:rPr>
        <w:t>Letzte Position: 0</w:t>
      </w:r>
    </w:p>
    <w:p w:rsidR="00311DB3" w:rsidRPr="00311DB3" w:rsidRDefault="00311DB3" w:rsidP="00311DB3">
      <w:pPr>
        <w:pStyle w:val="KeinLeerraum"/>
        <w:rPr>
          <w:sz w:val="16"/>
          <w:szCs w:val="16"/>
          <w:highlight w:val="yellow"/>
        </w:rPr>
      </w:pPr>
      <w:r w:rsidRPr="00311DB3">
        <w:rPr>
          <w:sz w:val="16"/>
          <w:szCs w:val="16"/>
          <w:highlight w:val="yellow"/>
        </w:rPr>
        <w:t>Aktuelle Position: 10</w:t>
      </w:r>
    </w:p>
    <w:p w:rsidR="00311DB3" w:rsidRPr="00311DB3" w:rsidRDefault="00311DB3" w:rsidP="00311DB3">
      <w:pPr>
        <w:pStyle w:val="KeinLeerraum"/>
        <w:rPr>
          <w:sz w:val="16"/>
          <w:szCs w:val="16"/>
          <w:highlight w:val="yellow"/>
        </w:rPr>
      </w:pPr>
      <w:r w:rsidRPr="00311DB3">
        <w:rPr>
          <w:sz w:val="16"/>
          <w:szCs w:val="16"/>
          <w:highlight w:val="yellow"/>
        </w:rPr>
        <w:t>Schatz: Nein</w:t>
      </w:r>
    </w:p>
    <w:p w:rsidR="00311DB3" w:rsidRPr="00311DB3" w:rsidRDefault="00311DB3" w:rsidP="00311DB3">
      <w:pPr>
        <w:pStyle w:val="KeinLeerraum"/>
        <w:rPr>
          <w:sz w:val="16"/>
          <w:szCs w:val="16"/>
        </w:rPr>
      </w:pPr>
      <w:r w:rsidRPr="00311DB3">
        <w:rPr>
          <w:sz w:val="16"/>
          <w:szCs w:val="16"/>
          <w:highlight w:val="yellow"/>
        </w:rPr>
        <w:t>Spiel Nummer: 2</w:t>
      </w:r>
    </w:p>
    <w:p w:rsidR="00311DB3" w:rsidRDefault="00311DB3" w:rsidP="00311DB3">
      <w:pPr>
        <w:pStyle w:val="KeinLeerraum"/>
        <w:rPr>
          <w:sz w:val="16"/>
          <w:szCs w:val="16"/>
        </w:rPr>
      </w:pPr>
      <w:r w:rsidRPr="00311DB3">
        <w:rPr>
          <w:sz w:val="16"/>
          <w:szCs w:val="16"/>
        </w:rPr>
        <w:t xml:space="preserve">18:00:42.689 [pool-1-thread-1] DEBUG </w:t>
      </w:r>
      <w:proofErr w:type="gramStart"/>
      <w:r w:rsidRPr="00311DB3">
        <w:rPr>
          <w:sz w:val="16"/>
          <w:szCs w:val="16"/>
        </w:rPr>
        <w:t>org.hibernate</w:t>
      </w:r>
      <w:proofErr w:type="gramEnd"/>
      <w:r w:rsidRPr="00311DB3">
        <w:rPr>
          <w:sz w:val="16"/>
          <w:szCs w:val="16"/>
        </w:rPr>
        <w:t xml:space="preserve">.engine.jdbc.connections.internal.DriverManagerConnectionProviderImpl - Connection </w:t>
      </w:r>
      <w:proofErr w:type="spellStart"/>
      <w:r w:rsidRPr="00311DB3">
        <w:rPr>
          <w:sz w:val="16"/>
          <w:szCs w:val="16"/>
        </w:rPr>
        <w:t>pool</w:t>
      </w:r>
      <w:proofErr w:type="spellEnd"/>
      <w:r w:rsidRPr="00311DB3">
        <w:rPr>
          <w:sz w:val="16"/>
          <w:szCs w:val="16"/>
        </w:rPr>
        <w:t xml:space="preserve"> </w:t>
      </w:r>
      <w:proofErr w:type="spellStart"/>
      <w:r w:rsidRPr="00311DB3">
        <w:rPr>
          <w:sz w:val="16"/>
          <w:szCs w:val="16"/>
        </w:rPr>
        <w:t>now</w:t>
      </w:r>
      <w:proofErr w:type="spellEnd"/>
      <w:r w:rsidRPr="00311DB3">
        <w:rPr>
          <w:sz w:val="16"/>
          <w:szCs w:val="16"/>
        </w:rPr>
        <w:t xml:space="preserve"> </w:t>
      </w:r>
      <w:proofErr w:type="spellStart"/>
      <w:r w:rsidRPr="00311DB3">
        <w:rPr>
          <w:sz w:val="16"/>
          <w:szCs w:val="16"/>
        </w:rPr>
        <w:t>considered</w:t>
      </w:r>
      <w:proofErr w:type="spellEnd"/>
      <w:r w:rsidRPr="00311DB3">
        <w:rPr>
          <w:sz w:val="16"/>
          <w:szCs w:val="16"/>
        </w:rPr>
        <w:t xml:space="preserve"> </w:t>
      </w:r>
      <w:proofErr w:type="spellStart"/>
      <w:r w:rsidRPr="00311DB3">
        <w:rPr>
          <w:sz w:val="16"/>
          <w:szCs w:val="16"/>
        </w:rPr>
        <w:t>primed</w:t>
      </w:r>
      <w:proofErr w:type="spellEnd"/>
      <w:r w:rsidRPr="00311DB3">
        <w:rPr>
          <w:sz w:val="16"/>
          <w:szCs w:val="16"/>
        </w:rPr>
        <w:t xml:space="preserve">; min-size will </w:t>
      </w:r>
      <w:proofErr w:type="spellStart"/>
      <w:r w:rsidRPr="00311DB3">
        <w:rPr>
          <w:sz w:val="16"/>
          <w:szCs w:val="16"/>
        </w:rPr>
        <w:t>be</w:t>
      </w:r>
      <w:proofErr w:type="spellEnd"/>
      <w:r w:rsidRPr="00311DB3">
        <w:rPr>
          <w:sz w:val="16"/>
          <w:szCs w:val="16"/>
        </w:rPr>
        <w:t xml:space="preserve"> </w:t>
      </w:r>
      <w:proofErr w:type="spellStart"/>
      <w:r w:rsidRPr="00311DB3">
        <w:rPr>
          <w:sz w:val="16"/>
          <w:szCs w:val="16"/>
        </w:rPr>
        <w:t>maintained</w:t>
      </w:r>
      <w:proofErr w:type="spellEnd"/>
    </w:p>
    <w:p w:rsidR="00311DB3" w:rsidRDefault="00311DB3" w:rsidP="00311DB3">
      <w:pPr>
        <w:pStyle w:val="KeinLeerraum"/>
        <w:rPr>
          <w:sz w:val="16"/>
          <w:szCs w:val="16"/>
        </w:rPr>
      </w:pPr>
    </w:p>
    <w:p w:rsidR="00311DB3" w:rsidRDefault="00311DB3" w:rsidP="00311DB3">
      <w:pPr>
        <w:pStyle w:val="KeinLeerraum"/>
      </w:pPr>
      <w:r>
        <w:t>Die Einträge sind Test-Einträge und daher alle gleich, lediglich die Nummer der Runde unterscheidet sich.</w:t>
      </w:r>
    </w:p>
    <w:p w:rsidR="00E87572" w:rsidRDefault="00E87572">
      <w:pPr>
        <w:suppressAutoHyphens w:val="0"/>
        <w:spacing w:after="0" w:line="240" w:lineRule="auto"/>
        <w:jc w:val="left"/>
      </w:pPr>
      <w:r>
        <w:br w:type="page"/>
      </w:r>
    </w:p>
    <w:p w:rsidR="00311DB3" w:rsidRDefault="00311DB3" w:rsidP="00311DB3">
      <w:pPr>
        <w:pStyle w:val="KeinLeerraum"/>
      </w:pPr>
    </w:p>
    <w:p w:rsidR="00311DB3" w:rsidRDefault="00311DB3" w:rsidP="00311DB3">
      <w:pPr>
        <w:pStyle w:val="KeinLeerraum"/>
      </w:pPr>
      <w:r>
        <w:t>Main-Methode:</w:t>
      </w:r>
    </w:p>
    <w:p w:rsidR="00311DB3" w:rsidRPr="00311DB3" w:rsidRDefault="00311DB3" w:rsidP="00311DB3">
      <w:pPr>
        <w:pStyle w:val="KeinLeerraum"/>
      </w:pPr>
    </w:p>
    <w:p w:rsidR="00311DB3" w:rsidRDefault="00311DB3" w:rsidP="00311DB3">
      <w:pPr>
        <w:pStyle w:val="KeinLeerraum"/>
        <w:keepNext/>
      </w:pPr>
      <w:r w:rsidRPr="00311DB3">
        <w:drawing>
          <wp:inline distT="0" distB="0" distL="0" distR="0" wp14:anchorId="734E5301" wp14:editId="2CD621CE">
            <wp:extent cx="5760720" cy="33401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40100"/>
                    </a:xfrm>
                    <a:prstGeom prst="rect">
                      <a:avLst/>
                    </a:prstGeom>
                  </pic:spPr>
                </pic:pic>
              </a:graphicData>
            </a:graphic>
          </wp:inline>
        </w:drawing>
      </w:r>
    </w:p>
    <w:p w:rsidR="00311DB3" w:rsidRPr="00311DB3" w:rsidRDefault="00311DB3" w:rsidP="00311DB3">
      <w:pPr>
        <w:pStyle w:val="Beschriftung"/>
        <w:jc w:val="center"/>
        <w:rPr>
          <w:sz w:val="16"/>
        </w:rPr>
      </w:pPr>
      <w:r w:rsidRPr="00311DB3">
        <w:rPr>
          <w:sz w:val="16"/>
        </w:rPr>
        <w:t xml:space="preserve">Abbildung </w:t>
      </w:r>
      <w:r w:rsidRPr="00311DB3">
        <w:rPr>
          <w:sz w:val="16"/>
        </w:rPr>
        <w:fldChar w:fldCharType="begin"/>
      </w:r>
      <w:r w:rsidRPr="00311DB3">
        <w:rPr>
          <w:sz w:val="16"/>
        </w:rPr>
        <w:instrText xml:space="preserve"> SEQ Abbildung \* ARABIC </w:instrText>
      </w:r>
      <w:r w:rsidRPr="00311DB3">
        <w:rPr>
          <w:sz w:val="16"/>
        </w:rPr>
        <w:fldChar w:fldCharType="separate"/>
      </w:r>
      <w:r w:rsidR="00507AB3">
        <w:rPr>
          <w:noProof/>
          <w:sz w:val="16"/>
        </w:rPr>
        <w:t>9</w:t>
      </w:r>
      <w:r w:rsidRPr="00311DB3">
        <w:rPr>
          <w:sz w:val="16"/>
        </w:rPr>
        <w:fldChar w:fldCharType="end"/>
      </w:r>
      <w:r w:rsidRPr="00311DB3">
        <w:rPr>
          <w:sz w:val="16"/>
        </w:rPr>
        <w:t xml:space="preserve"> Main-Methode von </w:t>
      </w:r>
      <w:proofErr w:type="spellStart"/>
      <w:r w:rsidRPr="00311DB3">
        <w:rPr>
          <w:sz w:val="16"/>
        </w:rPr>
        <w:t>HibernateMain</w:t>
      </w:r>
      <w:proofErr w:type="spellEnd"/>
    </w:p>
    <w:p w:rsidR="00311DB3" w:rsidRDefault="00311DB3" w:rsidP="00F73B5C">
      <w:pPr>
        <w:pStyle w:val="KeinLeerraum"/>
      </w:pPr>
      <w:r>
        <w:t xml:space="preserve">Die Main Methode wird hauptsächlich zum Testen der Datenbank benutzt und ist nicht essentiell für das Spiel. Später kann sie also auch entfernt werden. </w:t>
      </w:r>
    </w:p>
    <w:p w:rsidR="00311DB3" w:rsidRDefault="00311DB3" w:rsidP="00F73B5C">
      <w:pPr>
        <w:pStyle w:val="KeinLeerraum"/>
      </w:pPr>
    </w:p>
    <w:p w:rsidR="00311DB3" w:rsidRDefault="00311DB3" w:rsidP="00F73B5C">
      <w:pPr>
        <w:pStyle w:val="KeinLeerraum"/>
      </w:pPr>
      <w:r>
        <w:t>Der Auskommentierte Code wurde beim ersten Start ausgeführt und legt die Testdaten an. In diesem Fall zwei Spiele und insgesamt 21 Runden.</w:t>
      </w:r>
    </w:p>
    <w:p w:rsidR="00311DB3" w:rsidRDefault="00311DB3" w:rsidP="00F73B5C">
      <w:pPr>
        <w:pStyle w:val="KeinLeerraum"/>
      </w:pPr>
    </w:p>
    <w:p w:rsidR="00E87572" w:rsidRDefault="00E87572" w:rsidP="00E87572">
      <w:pPr>
        <w:pStyle w:val="Beschriftung"/>
      </w:pPr>
      <w:proofErr w:type="spellStart"/>
      <w:r>
        <w:t>Prepared</w:t>
      </w:r>
      <w:proofErr w:type="spellEnd"/>
      <w:r>
        <w:t xml:space="preserve"> Statements:</w:t>
      </w:r>
    </w:p>
    <w:p w:rsidR="00E87572" w:rsidRDefault="00E87572" w:rsidP="00E87572">
      <w:pPr>
        <w:pStyle w:val="KeinLeerraum"/>
      </w:pPr>
      <w:r>
        <w:t xml:space="preserve">Die folgenden </w:t>
      </w:r>
      <w:proofErr w:type="spellStart"/>
      <w:r>
        <w:t>prepared</w:t>
      </w:r>
      <w:proofErr w:type="spellEnd"/>
      <w:r>
        <w:t xml:space="preserve"> Statements existieren in den Klassen Spiel.java bzw. Runde.java:</w:t>
      </w:r>
    </w:p>
    <w:p w:rsidR="00E87572" w:rsidRDefault="00E87572" w:rsidP="00E87572">
      <w:pPr>
        <w:pStyle w:val="KeinLeerraum"/>
        <w:keepNext/>
        <w:jc w:val="center"/>
      </w:pPr>
      <w:r w:rsidRPr="00E87572">
        <w:drawing>
          <wp:inline distT="0" distB="0" distL="0" distR="0" wp14:anchorId="101B508E" wp14:editId="389D47C5">
            <wp:extent cx="3800475" cy="10953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475" cy="1095375"/>
                    </a:xfrm>
                    <a:prstGeom prst="rect">
                      <a:avLst/>
                    </a:prstGeom>
                  </pic:spPr>
                </pic:pic>
              </a:graphicData>
            </a:graphic>
          </wp:inline>
        </w:drawing>
      </w:r>
    </w:p>
    <w:p w:rsidR="00E87572" w:rsidRDefault="00E87572" w:rsidP="00E87572">
      <w:pPr>
        <w:pStyle w:val="Beschriftung"/>
        <w:jc w:val="center"/>
      </w:pPr>
      <w:r w:rsidRPr="00E87572">
        <w:rPr>
          <w:sz w:val="16"/>
        </w:rPr>
        <w:t xml:space="preserve">Abbildung </w:t>
      </w:r>
      <w:r w:rsidRPr="00E87572">
        <w:rPr>
          <w:sz w:val="16"/>
        </w:rPr>
        <w:fldChar w:fldCharType="begin"/>
      </w:r>
      <w:r w:rsidRPr="00E87572">
        <w:rPr>
          <w:sz w:val="16"/>
        </w:rPr>
        <w:instrText xml:space="preserve"> SEQ Abbildung \* ARABIC </w:instrText>
      </w:r>
      <w:r w:rsidRPr="00E87572">
        <w:rPr>
          <w:sz w:val="16"/>
        </w:rPr>
        <w:fldChar w:fldCharType="separate"/>
      </w:r>
      <w:r w:rsidR="00507AB3">
        <w:rPr>
          <w:noProof/>
          <w:sz w:val="16"/>
        </w:rPr>
        <w:t>10</w:t>
      </w:r>
      <w:r w:rsidRPr="00E87572">
        <w:rPr>
          <w:sz w:val="16"/>
        </w:rPr>
        <w:fldChar w:fldCharType="end"/>
      </w:r>
      <w:r w:rsidRPr="00E87572">
        <w:rPr>
          <w:sz w:val="16"/>
        </w:rPr>
        <w:t xml:space="preserve"> </w:t>
      </w:r>
      <w:proofErr w:type="spellStart"/>
      <w:r w:rsidRPr="00E87572">
        <w:rPr>
          <w:sz w:val="16"/>
        </w:rPr>
        <w:t>Prepared</w:t>
      </w:r>
      <w:proofErr w:type="spellEnd"/>
      <w:r w:rsidRPr="00E87572">
        <w:rPr>
          <w:sz w:val="16"/>
        </w:rPr>
        <w:t xml:space="preserve"> Statement in Spiel.java</w:t>
      </w:r>
    </w:p>
    <w:p w:rsidR="00E87572" w:rsidRDefault="00E87572" w:rsidP="00E87572">
      <w:pPr>
        <w:pStyle w:val="KeinLeerraum"/>
        <w:keepNext/>
      </w:pPr>
      <w:r w:rsidRPr="00E87572">
        <w:drawing>
          <wp:inline distT="0" distB="0" distL="0" distR="0" wp14:anchorId="06417D85" wp14:editId="1FDD36EA">
            <wp:extent cx="5760720" cy="1137920"/>
            <wp:effectExtent l="0" t="0" r="0" b="508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7920"/>
                    </a:xfrm>
                    <a:prstGeom prst="rect">
                      <a:avLst/>
                    </a:prstGeom>
                  </pic:spPr>
                </pic:pic>
              </a:graphicData>
            </a:graphic>
          </wp:inline>
        </w:drawing>
      </w:r>
    </w:p>
    <w:p w:rsidR="00E87572" w:rsidRPr="00E87572" w:rsidRDefault="00E87572" w:rsidP="00E87572">
      <w:pPr>
        <w:pStyle w:val="Beschriftung"/>
        <w:jc w:val="center"/>
        <w:rPr>
          <w:sz w:val="16"/>
        </w:rPr>
      </w:pPr>
      <w:r w:rsidRPr="00E87572">
        <w:rPr>
          <w:sz w:val="16"/>
        </w:rPr>
        <w:t xml:space="preserve">Abbildung </w:t>
      </w:r>
      <w:r w:rsidRPr="00E87572">
        <w:rPr>
          <w:sz w:val="16"/>
        </w:rPr>
        <w:fldChar w:fldCharType="begin"/>
      </w:r>
      <w:r w:rsidRPr="00E87572">
        <w:rPr>
          <w:sz w:val="16"/>
        </w:rPr>
        <w:instrText xml:space="preserve"> SEQ Abbildung \* ARABIC </w:instrText>
      </w:r>
      <w:r w:rsidRPr="00E87572">
        <w:rPr>
          <w:sz w:val="16"/>
        </w:rPr>
        <w:fldChar w:fldCharType="separate"/>
      </w:r>
      <w:r w:rsidR="00507AB3">
        <w:rPr>
          <w:noProof/>
          <w:sz w:val="16"/>
        </w:rPr>
        <w:t>11</w:t>
      </w:r>
      <w:r w:rsidRPr="00E87572">
        <w:rPr>
          <w:sz w:val="16"/>
        </w:rPr>
        <w:fldChar w:fldCharType="end"/>
      </w:r>
      <w:r w:rsidRPr="00E87572">
        <w:rPr>
          <w:sz w:val="16"/>
        </w:rPr>
        <w:t xml:space="preserve"> </w:t>
      </w:r>
      <w:proofErr w:type="spellStart"/>
      <w:r w:rsidRPr="00E87572">
        <w:rPr>
          <w:sz w:val="16"/>
        </w:rPr>
        <w:t>Prepared</w:t>
      </w:r>
      <w:proofErr w:type="spellEnd"/>
      <w:r w:rsidRPr="00E87572">
        <w:rPr>
          <w:sz w:val="16"/>
        </w:rPr>
        <w:t xml:space="preserve"> Statement in Runde.java</w:t>
      </w:r>
    </w:p>
    <w:p w:rsidR="00755B9B" w:rsidRDefault="00755B9B" w:rsidP="00755B9B">
      <w:pPr>
        <w:pStyle w:val="berschrift4"/>
      </w:pPr>
      <w:r>
        <w:lastRenderedPageBreak/>
        <w:t>Netzwerkkommunikation</w:t>
      </w:r>
    </w:p>
    <w:p w:rsidR="00755B9B" w:rsidRDefault="00755B9B" w:rsidP="00755B9B">
      <w:pPr>
        <w:pStyle w:val="berschrift4"/>
      </w:pPr>
    </w:p>
    <w:p w:rsidR="00755B9B" w:rsidRDefault="00755B9B" w:rsidP="00755B9B">
      <w:pPr>
        <w:pStyle w:val="KeinLeerraum"/>
      </w:pPr>
      <w:r>
        <w:t>Folgende Rest-</w:t>
      </w:r>
      <w:proofErr w:type="spellStart"/>
      <w:r>
        <w:t>Routes</w:t>
      </w:r>
      <w:proofErr w:type="spellEnd"/>
      <w:r>
        <w:t xml:space="preserve"> wurden in Abgabe1 definiert:</w:t>
      </w:r>
    </w:p>
    <w:p w:rsidR="00755B9B" w:rsidRDefault="00755B9B" w:rsidP="00755B9B">
      <w:pPr>
        <w:pStyle w:val="KeinLeerraum"/>
      </w:pPr>
      <w:bookmarkStart w:id="2" w:name="_Ref497481591"/>
    </w:p>
    <w:p w:rsidR="00755B9B" w:rsidRPr="00755B9B" w:rsidRDefault="00755B9B" w:rsidP="00755B9B">
      <w:pPr>
        <w:pStyle w:val="KeinLeerraum"/>
        <w:rPr>
          <w:b/>
          <w:bCs/>
        </w:rPr>
      </w:pPr>
      <w:r w:rsidRPr="00755B9B">
        <w:rPr>
          <w:b/>
          <w:bCs/>
        </w:rPr>
        <w:t>Gegenüberstellung Anfragen und Antworten</w:t>
      </w:r>
      <w:bookmarkEnd w:id="2"/>
    </w:p>
    <w:tbl>
      <w:tblPr>
        <w:tblStyle w:val="Tabellenraster"/>
        <w:tblW w:w="9248" w:type="dxa"/>
        <w:tblLook w:val="04A0" w:firstRow="1" w:lastRow="0" w:firstColumn="1" w:lastColumn="0" w:noHBand="0" w:noVBand="1"/>
      </w:tblPr>
      <w:tblGrid>
        <w:gridCol w:w="4624"/>
        <w:gridCol w:w="4624"/>
      </w:tblGrid>
      <w:tr w:rsidR="00755B9B" w:rsidRPr="00755B9B" w:rsidTr="00287FE5">
        <w:trPr>
          <w:trHeight w:val="387"/>
        </w:trPr>
        <w:tc>
          <w:tcPr>
            <w:tcW w:w="4624" w:type="dxa"/>
          </w:tcPr>
          <w:p w:rsidR="00755B9B" w:rsidRPr="00755B9B" w:rsidRDefault="00755B9B" w:rsidP="00755B9B">
            <w:pPr>
              <w:pStyle w:val="KeinLeerraum"/>
              <w:rPr>
                <w:b/>
              </w:rPr>
            </w:pPr>
            <w:r w:rsidRPr="00755B9B">
              <w:rPr>
                <w:b/>
              </w:rPr>
              <w:t>Client</w:t>
            </w:r>
          </w:p>
        </w:tc>
        <w:tc>
          <w:tcPr>
            <w:tcW w:w="4624" w:type="dxa"/>
          </w:tcPr>
          <w:p w:rsidR="00755B9B" w:rsidRPr="00755B9B" w:rsidRDefault="00755B9B" w:rsidP="00755B9B">
            <w:pPr>
              <w:pStyle w:val="KeinLeerraum"/>
              <w:rPr>
                <w:b/>
              </w:rPr>
            </w:pPr>
            <w:r w:rsidRPr="00755B9B">
              <w:rPr>
                <w:b/>
              </w:rPr>
              <w:t>Server</w:t>
            </w:r>
          </w:p>
        </w:tc>
      </w:tr>
      <w:tr w:rsidR="00755B9B" w:rsidRPr="00755B9B" w:rsidTr="00287FE5">
        <w:trPr>
          <w:trHeight w:val="1566"/>
        </w:trPr>
        <w:tc>
          <w:tcPr>
            <w:tcW w:w="4624" w:type="dxa"/>
          </w:tcPr>
          <w:p w:rsidR="00755B9B" w:rsidRPr="00755B9B" w:rsidRDefault="00755B9B" w:rsidP="00755B9B">
            <w:pPr>
              <w:pStyle w:val="KeinLeerraum"/>
            </w:pPr>
            <w:r w:rsidRPr="00755B9B">
              <w:t>POST</w:t>
            </w:r>
          </w:p>
          <w:p w:rsidR="00755B9B" w:rsidRPr="00755B9B" w:rsidRDefault="00755B9B" w:rsidP="00755B9B">
            <w:pPr>
              <w:pStyle w:val="KeinLeerraum"/>
            </w:pPr>
            <w:proofErr w:type="spellStart"/>
            <w:r w:rsidRPr="00755B9B">
              <w:t>RegisterNewPlayerRequest</w:t>
            </w:r>
            <w:proofErr w:type="spellEnd"/>
          </w:p>
        </w:tc>
        <w:tc>
          <w:tcPr>
            <w:tcW w:w="4624" w:type="dxa"/>
          </w:tcPr>
          <w:p w:rsidR="00755B9B" w:rsidRPr="00755B9B" w:rsidRDefault="00755B9B" w:rsidP="00755B9B">
            <w:pPr>
              <w:pStyle w:val="KeinLeerraum"/>
            </w:pPr>
            <w:r w:rsidRPr="00755B9B">
              <w:t>Antwort:</w:t>
            </w:r>
          </w:p>
          <w:p w:rsidR="00755B9B" w:rsidRPr="00755B9B" w:rsidRDefault="00755B9B" w:rsidP="00755B9B">
            <w:pPr>
              <w:pStyle w:val="KeinLeerraum"/>
            </w:pPr>
            <w:proofErr w:type="spellStart"/>
            <w:r w:rsidRPr="00755B9B">
              <w:t>PlayerRegisteredResponse</w:t>
            </w:r>
            <w:proofErr w:type="spellEnd"/>
          </w:p>
          <w:p w:rsidR="00755B9B" w:rsidRPr="00755B9B" w:rsidRDefault="00755B9B" w:rsidP="00755B9B">
            <w:pPr>
              <w:pStyle w:val="KeinLeerraum"/>
            </w:pPr>
            <w:r w:rsidRPr="00755B9B">
              <w:t>Error 409:</w:t>
            </w:r>
          </w:p>
          <w:p w:rsidR="00755B9B" w:rsidRPr="00755B9B" w:rsidRDefault="00755B9B" w:rsidP="00755B9B">
            <w:pPr>
              <w:pStyle w:val="KeinLeerraum"/>
            </w:pPr>
            <w:proofErr w:type="spellStart"/>
            <w:r w:rsidRPr="00755B9B">
              <w:t>PlayerAlreadyRegistered</w:t>
            </w:r>
            <w:proofErr w:type="spellEnd"/>
          </w:p>
        </w:tc>
      </w:tr>
      <w:tr w:rsidR="00755B9B" w:rsidRPr="00755B9B" w:rsidTr="00287FE5">
        <w:trPr>
          <w:trHeight w:val="387"/>
        </w:trPr>
        <w:tc>
          <w:tcPr>
            <w:tcW w:w="4624" w:type="dxa"/>
          </w:tcPr>
          <w:p w:rsidR="00755B9B" w:rsidRPr="00755B9B" w:rsidRDefault="00755B9B" w:rsidP="00755B9B">
            <w:pPr>
              <w:pStyle w:val="KeinLeerraum"/>
            </w:pPr>
            <w:r w:rsidRPr="00755B9B">
              <w:t>GET</w:t>
            </w:r>
          </w:p>
          <w:p w:rsidR="00755B9B" w:rsidRPr="00755B9B" w:rsidRDefault="00755B9B" w:rsidP="00755B9B">
            <w:pPr>
              <w:pStyle w:val="KeinLeerraum"/>
            </w:pPr>
            <w:proofErr w:type="spellStart"/>
            <w:r w:rsidRPr="00755B9B">
              <w:t>GameStatus</w:t>
            </w:r>
            <w:proofErr w:type="spellEnd"/>
          </w:p>
        </w:tc>
        <w:tc>
          <w:tcPr>
            <w:tcW w:w="4624" w:type="dxa"/>
          </w:tcPr>
          <w:p w:rsidR="00755B9B" w:rsidRPr="00755B9B" w:rsidRDefault="00755B9B" w:rsidP="00755B9B">
            <w:pPr>
              <w:pStyle w:val="KeinLeerraum"/>
            </w:pPr>
            <w:r w:rsidRPr="00755B9B">
              <w:t>Antwort:</w:t>
            </w:r>
          </w:p>
          <w:p w:rsidR="00755B9B" w:rsidRPr="00755B9B" w:rsidRDefault="00755B9B" w:rsidP="00755B9B">
            <w:pPr>
              <w:pStyle w:val="KeinLeerraum"/>
            </w:pPr>
            <w:proofErr w:type="spellStart"/>
            <w:r w:rsidRPr="00755B9B">
              <w:t>GameStatusResponse</w:t>
            </w:r>
            <w:proofErr w:type="spellEnd"/>
            <w:r w:rsidRPr="00755B9B">
              <w:t xml:space="preserve">: </w:t>
            </w:r>
          </w:p>
          <w:p w:rsidR="00755B9B" w:rsidRPr="00755B9B" w:rsidRDefault="00755B9B" w:rsidP="00755B9B">
            <w:pPr>
              <w:pStyle w:val="KeinLeerraum"/>
              <w:numPr>
                <w:ilvl w:val="0"/>
                <w:numId w:val="8"/>
              </w:numPr>
            </w:pPr>
            <w:proofErr w:type="spellStart"/>
            <w:r w:rsidRPr="00755B9B">
              <w:t>Wait</w:t>
            </w:r>
            <w:proofErr w:type="spellEnd"/>
          </w:p>
          <w:p w:rsidR="00755B9B" w:rsidRPr="00755B9B" w:rsidRDefault="00755B9B" w:rsidP="00755B9B">
            <w:pPr>
              <w:pStyle w:val="KeinLeerraum"/>
              <w:numPr>
                <w:ilvl w:val="0"/>
                <w:numId w:val="8"/>
              </w:numPr>
            </w:pPr>
            <w:r w:rsidRPr="00755B9B">
              <w:t>Turn</w:t>
            </w:r>
          </w:p>
          <w:p w:rsidR="00755B9B" w:rsidRPr="00755B9B" w:rsidRDefault="00755B9B" w:rsidP="00755B9B">
            <w:pPr>
              <w:pStyle w:val="KeinLeerraum"/>
              <w:numPr>
                <w:ilvl w:val="0"/>
                <w:numId w:val="8"/>
              </w:numPr>
            </w:pPr>
            <w:proofErr w:type="spellStart"/>
            <w:r w:rsidRPr="00755B9B">
              <w:t>NewData</w:t>
            </w:r>
            <w:proofErr w:type="spellEnd"/>
          </w:p>
        </w:tc>
      </w:tr>
      <w:tr w:rsidR="00755B9B" w:rsidRPr="00755B9B" w:rsidTr="00287FE5">
        <w:trPr>
          <w:trHeight w:val="387"/>
        </w:trPr>
        <w:tc>
          <w:tcPr>
            <w:tcW w:w="4624" w:type="dxa"/>
          </w:tcPr>
          <w:p w:rsidR="00755B9B" w:rsidRPr="00755B9B" w:rsidRDefault="00755B9B" w:rsidP="00755B9B">
            <w:pPr>
              <w:pStyle w:val="KeinLeerraum"/>
            </w:pPr>
            <w:r w:rsidRPr="00755B9B">
              <w:t>GET:</w:t>
            </w:r>
          </w:p>
          <w:p w:rsidR="00755B9B" w:rsidRPr="00755B9B" w:rsidRDefault="00755B9B" w:rsidP="00755B9B">
            <w:pPr>
              <w:pStyle w:val="KeinLeerraum"/>
            </w:pPr>
            <w:proofErr w:type="spellStart"/>
            <w:r w:rsidRPr="00755B9B">
              <w:t>GameInformation</w:t>
            </w:r>
            <w:proofErr w:type="spellEnd"/>
          </w:p>
        </w:tc>
        <w:tc>
          <w:tcPr>
            <w:tcW w:w="4624" w:type="dxa"/>
          </w:tcPr>
          <w:p w:rsidR="00755B9B" w:rsidRPr="00755B9B" w:rsidRDefault="00755B9B" w:rsidP="00755B9B">
            <w:pPr>
              <w:pStyle w:val="KeinLeerraum"/>
            </w:pPr>
            <w:r w:rsidRPr="00755B9B">
              <w:t>Antwort</w:t>
            </w:r>
          </w:p>
          <w:p w:rsidR="00755B9B" w:rsidRPr="00755B9B" w:rsidRDefault="00755B9B" w:rsidP="00755B9B">
            <w:pPr>
              <w:pStyle w:val="KeinLeerraum"/>
            </w:pPr>
            <w:proofErr w:type="spellStart"/>
            <w:proofErr w:type="gramStart"/>
            <w:r w:rsidRPr="00755B9B">
              <w:t>GameInformationResponse</w:t>
            </w:r>
            <w:proofErr w:type="spellEnd"/>
            <w:r w:rsidRPr="00755B9B">
              <w:t>:[</w:t>
            </w:r>
            <w:proofErr w:type="gramEnd"/>
            <w:r w:rsidRPr="00755B9B">
              <w:t>Data]</w:t>
            </w:r>
          </w:p>
        </w:tc>
      </w:tr>
      <w:tr w:rsidR="00755B9B" w:rsidRPr="00755B9B" w:rsidTr="00287FE5">
        <w:trPr>
          <w:trHeight w:val="387"/>
        </w:trPr>
        <w:tc>
          <w:tcPr>
            <w:tcW w:w="4624" w:type="dxa"/>
          </w:tcPr>
          <w:p w:rsidR="00755B9B" w:rsidRPr="00755B9B" w:rsidRDefault="00755B9B" w:rsidP="00755B9B">
            <w:pPr>
              <w:pStyle w:val="KeinLeerraum"/>
            </w:pPr>
            <w:r w:rsidRPr="00755B9B">
              <w:t>POST:</w:t>
            </w:r>
          </w:p>
          <w:p w:rsidR="00755B9B" w:rsidRPr="00755B9B" w:rsidRDefault="00755B9B" w:rsidP="00755B9B">
            <w:pPr>
              <w:pStyle w:val="KeinLeerraum"/>
            </w:pPr>
            <w:proofErr w:type="spellStart"/>
            <w:r w:rsidRPr="00755B9B">
              <w:t>GameMapData</w:t>
            </w:r>
            <w:proofErr w:type="spellEnd"/>
          </w:p>
        </w:tc>
        <w:tc>
          <w:tcPr>
            <w:tcW w:w="4624" w:type="dxa"/>
          </w:tcPr>
          <w:p w:rsidR="00755B9B" w:rsidRPr="00755B9B" w:rsidRDefault="00755B9B" w:rsidP="00755B9B">
            <w:pPr>
              <w:pStyle w:val="KeinLeerraum"/>
            </w:pPr>
            <w:r w:rsidRPr="00755B9B">
              <w:t>Antwort:</w:t>
            </w:r>
          </w:p>
          <w:p w:rsidR="00755B9B" w:rsidRPr="00755B9B" w:rsidRDefault="00755B9B" w:rsidP="00755B9B">
            <w:pPr>
              <w:pStyle w:val="KeinLeerraum"/>
            </w:pPr>
            <w:proofErr w:type="spellStart"/>
            <w:r w:rsidRPr="00755B9B">
              <w:t>GameMapDataValid</w:t>
            </w:r>
            <w:proofErr w:type="spellEnd"/>
            <w:r w:rsidRPr="00755B9B">
              <w:br/>
              <w:t>Error 406:</w:t>
            </w:r>
          </w:p>
          <w:p w:rsidR="00755B9B" w:rsidRPr="00755B9B" w:rsidRDefault="00755B9B" w:rsidP="00755B9B">
            <w:pPr>
              <w:pStyle w:val="KeinLeerraum"/>
            </w:pPr>
            <w:proofErr w:type="spellStart"/>
            <w:r w:rsidRPr="00755B9B">
              <w:t>GameMapNotValid</w:t>
            </w:r>
            <w:proofErr w:type="spellEnd"/>
          </w:p>
        </w:tc>
      </w:tr>
      <w:tr w:rsidR="00755B9B" w:rsidRPr="00755B9B" w:rsidTr="00287FE5">
        <w:trPr>
          <w:trHeight w:val="387"/>
        </w:trPr>
        <w:tc>
          <w:tcPr>
            <w:tcW w:w="4624" w:type="dxa"/>
          </w:tcPr>
          <w:p w:rsidR="00755B9B" w:rsidRPr="00755B9B" w:rsidRDefault="00755B9B" w:rsidP="00755B9B">
            <w:pPr>
              <w:pStyle w:val="KeinLeerraum"/>
            </w:pPr>
            <w:r w:rsidRPr="00755B9B">
              <w:t>POST</w:t>
            </w:r>
          </w:p>
          <w:p w:rsidR="00755B9B" w:rsidRPr="00755B9B" w:rsidRDefault="00755B9B" w:rsidP="00755B9B">
            <w:pPr>
              <w:pStyle w:val="KeinLeerraum"/>
            </w:pPr>
            <w:proofErr w:type="spellStart"/>
            <w:r w:rsidRPr="00755B9B">
              <w:t>GameTurnData</w:t>
            </w:r>
            <w:proofErr w:type="spellEnd"/>
          </w:p>
        </w:tc>
        <w:tc>
          <w:tcPr>
            <w:tcW w:w="4624" w:type="dxa"/>
          </w:tcPr>
          <w:p w:rsidR="00755B9B" w:rsidRPr="00755B9B" w:rsidRDefault="00755B9B" w:rsidP="00755B9B">
            <w:pPr>
              <w:pStyle w:val="KeinLeerraum"/>
            </w:pPr>
            <w:r w:rsidRPr="00755B9B">
              <w:t>Antwort:</w:t>
            </w:r>
          </w:p>
          <w:p w:rsidR="00755B9B" w:rsidRPr="00755B9B" w:rsidRDefault="00755B9B" w:rsidP="00755B9B">
            <w:pPr>
              <w:pStyle w:val="KeinLeerraum"/>
            </w:pPr>
            <w:proofErr w:type="spellStart"/>
            <w:r w:rsidRPr="00755B9B">
              <w:t>GameTurnDataValid</w:t>
            </w:r>
            <w:proofErr w:type="spellEnd"/>
          </w:p>
          <w:p w:rsidR="00755B9B" w:rsidRPr="00755B9B" w:rsidRDefault="00755B9B" w:rsidP="00755B9B">
            <w:pPr>
              <w:pStyle w:val="KeinLeerraum"/>
            </w:pPr>
            <w:r w:rsidRPr="00755B9B">
              <w:t>Error:406</w:t>
            </w:r>
          </w:p>
          <w:p w:rsidR="00755B9B" w:rsidRPr="00755B9B" w:rsidRDefault="00755B9B" w:rsidP="00755B9B">
            <w:pPr>
              <w:pStyle w:val="KeinLeerraum"/>
            </w:pPr>
            <w:proofErr w:type="spellStart"/>
            <w:r w:rsidRPr="00755B9B">
              <w:t>GameTurnDataNotValid</w:t>
            </w:r>
            <w:proofErr w:type="spellEnd"/>
          </w:p>
        </w:tc>
      </w:tr>
    </w:tbl>
    <w:p w:rsidR="00C40D25" w:rsidRDefault="00C40D25" w:rsidP="00755B9B">
      <w:pPr>
        <w:pStyle w:val="KeinLeerraum"/>
      </w:pPr>
    </w:p>
    <w:p w:rsidR="00A0191F" w:rsidRDefault="00A0191F">
      <w:pPr>
        <w:suppressAutoHyphens w:val="0"/>
        <w:spacing w:after="0" w:line="240" w:lineRule="auto"/>
        <w:jc w:val="left"/>
      </w:pPr>
      <w:r>
        <w:br w:type="page"/>
      </w:r>
    </w:p>
    <w:p w:rsidR="00C40D25" w:rsidRDefault="00755B9B" w:rsidP="00755B9B">
      <w:pPr>
        <w:pStyle w:val="KeinLeerraum"/>
      </w:pPr>
      <w:r>
        <w:lastRenderedPageBreak/>
        <w:t xml:space="preserve">Implementierung einzelner </w:t>
      </w:r>
      <w:proofErr w:type="spellStart"/>
      <w:r>
        <w:t>Routes</w:t>
      </w:r>
      <w:proofErr w:type="spellEnd"/>
      <w:r>
        <w:t>:</w:t>
      </w:r>
    </w:p>
    <w:p w:rsidR="00755B9B" w:rsidRDefault="00755B9B" w:rsidP="00755B9B">
      <w:pPr>
        <w:pStyle w:val="KeinLeerraum"/>
      </w:pPr>
    </w:p>
    <w:p w:rsidR="00062ABF" w:rsidRDefault="00062ABF" w:rsidP="00755B9B">
      <w:pPr>
        <w:pStyle w:val="KeinLeerraum"/>
      </w:pPr>
      <w:r>
        <w:t xml:space="preserve">1. </w:t>
      </w:r>
      <w:proofErr w:type="spellStart"/>
      <w:r w:rsidR="00A0191F">
        <w:t>RegisterNewPlayerRequest</w:t>
      </w:r>
      <w:proofErr w:type="spellEnd"/>
    </w:p>
    <w:p w:rsidR="00A0191F" w:rsidRDefault="00A0191F" w:rsidP="00755B9B">
      <w:pPr>
        <w:pStyle w:val="KeinLeerraum"/>
      </w:pPr>
    </w:p>
    <w:p w:rsidR="00A0191F" w:rsidRDefault="00A0191F" w:rsidP="00755B9B">
      <w:pPr>
        <w:pStyle w:val="KeinLeerraum"/>
      </w:pPr>
      <w:proofErr w:type="spellStart"/>
      <w:r>
        <w:t>EntryPoint</w:t>
      </w:r>
      <w:proofErr w:type="spellEnd"/>
      <w:r>
        <w:t>:</w:t>
      </w:r>
    </w:p>
    <w:p w:rsidR="00A0191F" w:rsidRDefault="003D38AB" w:rsidP="00A0191F">
      <w:pPr>
        <w:pStyle w:val="KeinLeerraum"/>
        <w:keepNext/>
      </w:pPr>
      <w:r w:rsidRPr="003D38AB">
        <w:drawing>
          <wp:inline distT="0" distB="0" distL="0" distR="0" wp14:anchorId="0281E5B8" wp14:editId="539CD3B0">
            <wp:extent cx="5760720" cy="4170680"/>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170680"/>
                    </a:xfrm>
                    <a:prstGeom prst="rect">
                      <a:avLst/>
                    </a:prstGeom>
                  </pic:spPr>
                </pic:pic>
              </a:graphicData>
            </a:graphic>
          </wp:inline>
        </w:drawing>
      </w:r>
    </w:p>
    <w:p w:rsidR="00A0191F" w:rsidRDefault="00A0191F" w:rsidP="00A0191F">
      <w:pPr>
        <w:pStyle w:val="Beschriftung"/>
        <w:jc w:val="center"/>
        <w:rPr>
          <w:sz w:val="16"/>
        </w:rPr>
      </w:pPr>
      <w:bookmarkStart w:id="3" w:name="_Ref500532634"/>
      <w:r w:rsidRPr="00A0191F">
        <w:rPr>
          <w:sz w:val="16"/>
        </w:rPr>
        <w:t xml:space="preserve">Abbildung </w:t>
      </w:r>
      <w:r w:rsidRPr="00A0191F">
        <w:rPr>
          <w:sz w:val="16"/>
        </w:rPr>
        <w:fldChar w:fldCharType="begin"/>
      </w:r>
      <w:r w:rsidRPr="00A0191F">
        <w:rPr>
          <w:sz w:val="16"/>
        </w:rPr>
        <w:instrText xml:space="preserve"> SEQ Abbildung \* ARABIC </w:instrText>
      </w:r>
      <w:r w:rsidRPr="00A0191F">
        <w:rPr>
          <w:sz w:val="16"/>
        </w:rPr>
        <w:fldChar w:fldCharType="separate"/>
      </w:r>
      <w:r w:rsidR="00507AB3">
        <w:rPr>
          <w:noProof/>
          <w:sz w:val="16"/>
        </w:rPr>
        <w:t>12</w:t>
      </w:r>
      <w:r w:rsidRPr="00A0191F">
        <w:rPr>
          <w:sz w:val="16"/>
        </w:rPr>
        <w:fldChar w:fldCharType="end"/>
      </w:r>
      <w:bookmarkEnd w:id="3"/>
      <w:r w:rsidRPr="00A0191F">
        <w:rPr>
          <w:sz w:val="16"/>
        </w:rPr>
        <w:t xml:space="preserve"> REST-Route /</w:t>
      </w:r>
      <w:proofErr w:type="spellStart"/>
      <w:r w:rsidRPr="00A0191F">
        <w:rPr>
          <w:sz w:val="16"/>
        </w:rPr>
        <w:t>RegisterNewPlayerRequest</w:t>
      </w:r>
      <w:proofErr w:type="spellEnd"/>
    </w:p>
    <w:p w:rsidR="00A0191F" w:rsidRDefault="00A0191F" w:rsidP="00A0191F">
      <w:pPr>
        <w:pStyle w:val="KeinLeerraum"/>
        <w:rPr>
          <w:szCs w:val="24"/>
        </w:rPr>
      </w:pPr>
      <w:r w:rsidRPr="00A0191F">
        <w:rPr>
          <w:szCs w:val="24"/>
        </w:rPr>
        <w:t xml:space="preserve">Wie im Code aus </w:t>
      </w:r>
      <w:r w:rsidRPr="00A0191F">
        <w:rPr>
          <w:szCs w:val="24"/>
        </w:rPr>
        <w:fldChar w:fldCharType="begin"/>
      </w:r>
      <w:r w:rsidRPr="00A0191F">
        <w:rPr>
          <w:szCs w:val="24"/>
        </w:rPr>
        <w:instrText xml:space="preserve"> REF _Ref500532634 \h </w:instrText>
      </w:r>
      <w:r w:rsidRPr="00A0191F">
        <w:rPr>
          <w:szCs w:val="24"/>
        </w:rPr>
      </w:r>
      <w:r w:rsidRPr="00A0191F">
        <w:rPr>
          <w:szCs w:val="24"/>
        </w:rPr>
        <w:instrText xml:space="preserve"> \* MERGEFORMAT </w:instrText>
      </w:r>
      <w:r w:rsidRPr="00A0191F">
        <w:rPr>
          <w:szCs w:val="24"/>
        </w:rPr>
        <w:fldChar w:fldCharType="separate"/>
      </w:r>
      <w:r w:rsidRPr="00A0191F">
        <w:rPr>
          <w:szCs w:val="24"/>
        </w:rPr>
        <w:t xml:space="preserve">Abbildung </w:t>
      </w:r>
      <w:r w:rsidRPr="00A0191F">
        <w:rPr>
          <w:noProof/>
          <w:szCs w:val="24"/>
        </w:rPr>
        <w:t>12</w:t>
      </w:r>
      <w:r w:rsidRPr="00A0191F">
        <w:rPr>
          <w:szCs w:val="24"/>
        </w:rPr>
        <w:fldChar w:fldCharType="end"/>
      </w:r>
      <w:r>
        <w:rPr>
          <w:szCs w:val="24"/>
        </w:rPr>
        <w:t xml:space="preserve"> gezeigt wird die Route /</w:t>
      </w:r>
      <w:proofErr w:type="spellStart"/>
      <w:r>
        <w:rPr>
          <w:szCs w:val="24"/>
        </w:rPr>
        <w:t>RegisterNewPlayerRequest</w:t>
      </w:r>
      <w:proofErr w:type="spellEnd"/>
      <w:r>
        <w:rPr>
          <w:szCs w:val="24"/>
        </w:rPr>
        <w:t xml:space="preserve"> über die POST Methode aufgerufen und erwartet sich ein JSON Objekt. Dieses JSON Objekt wird zu einem </w:t>
      </w:r>
      <w:proofErr w:type="spellStart"/>
      <w:r>
        <w:rPr>
          <w:szCs w:val="24"/>
        </w:rPr>
        <w:t>RegisterNewPlayer</w:t>
      </w:r>
      <w:proofErr w:type="spellEnd"/>
      <w:r>
        <w:rPr>
          <w:szCs w:val="24"/>
        </w:rPr>
        <w:t xml:space="preserve"> Objekt </w:t>
      </w:r>
      <w:proofErr w:type="spellStart"/>
      <w:r>
        <w:rPr>
          <w:szCs w:val="24"/>
        </w:rPr>
        <w:t>geparsed</w:t>
      </w:r>
      <w:proofErr w:type="spellEnd"/>
      <w:r>
        <w:rPr>
          <w:szCs w:val="24"/>
        </w:rPr>
        <w:t>.</w:t>
      </w:r>
    </w:p>
    <w:p w:rsidR="00A0191F" w:rsidRDefault="00A0191F" w:rsidP="00A0191F">
      <w:pPr>
        <w:pStyle w:val="KeinLeerraum"/>
        <w:rPr>
          <w:szCs w:val="24"/>
        </w:rPr>
      </w:pPr>
      <w:r>
        <w:rPr>
          <w:szCs w:val="24"/>
        </w:rPr>
        <w:t>Schlägt dies Fehl bekommt der User der die Anfrage gesendet hat einen HTTP 400 Fehler.</w:t>
      </w:r>
    </w:p>
    <w:p w:rsidR="00A0191F" w:rsidRDefault="00A0191F" w:rsidP="00A0191F">
      <w:pPr>
        <w:pStyle w:val="KeinLeerraum"/>
        <w:rPr>
          <w:szCs w:val="24"/>
        </w:rPr>
      </w:pPr>
    </w:p>
    <w:p w:rsidR="00A0191F" w:rsidRDefault="00A0191F" w:rsidP="00A0191F">
      <w:pPr>
        <w:pStyle w:val="KeinLeerraum"/>
        <w:rPr>
          <w:szCs w:val="24"/>
        </w:rPr>
      </w:pPr>
      <w:r>
        <w:rPr>
          <w:szCs w:val="24"/>
        </w:rPr>
        <w:t>Ist die Umwandlung jedoch erfolgreich wird geprüft ob es ein Objekt der Klasse RunGame.java gibt.</w:t>
      </w:r>
    </w:p>
    <w:p w:rsidR="00A0191F" w:rsidRDefault="00A0191F" w:rsidP="00A0191F">
      <w:pPr>
        <w:pStyle w:val="KeinLeerraum"/>
        <w:rPr>
          <w:szCs w:val="24"/>
        </w:rPr>
      </w:pPr>
    </w:p>
    <w:p w:rsidR="00A0191F" w:rsidRDefault="00A0191F" w:rsidP="00A0191F">
      <w:pPr>
        <w:pStyle w:val="KeinLeerraum"/>
        <w:numPr>
          <w:ilvl w:val="0"/>
          <w:numId w:val="8"/>
        </w:numPr>
        <w:rPr>
          <w:szCs w:val="24"/>
        </w:rPr>
      </w:pPr>
      <w:r>
        <w:rPr>
          <w:szCs w:val="24"/>
        </w:rPr>
        <w:t xml:space="preserve">Die Klasse RunGame.java sammelt alle Informationen der User und speichert sie. </w:t>
      </w:r>
      <w:proofErr w:type="spellStart"/>
      <w:r>
        <w:rPr>
          <w:szCs w:val="24"/>
        </w:rPr>
        <w:t>RegisterNewPlayer</w:t>
      </w:r>
      <w:proofErr w:type="spellEnd"/>
      <w:r>
        <w:rPr>
          <w:szCs w:val="24"/>
        </w:rPr>
        <w:t xml:space="preserve"> etwa wird in einer Liste dieses Typs gespeichert.</w:t>
      </w:r>
    </w:p>
    <w:p w:rsidR="00A0191F" w:rsidRDefault="00A0191F" w:rsidP="00A0191F">
      <w:pPr>
        <w:pStyle w:val="KeinLeerraum"/>
        <w:ind w:left="1080"/>
        <w:rPr>
          <w:szCs w:val="24"/>
        </w:rPr>
      </w:pPr>
    </w:p>
    <w:p w:rsidR="00A0191F" w:rsidRDefault="00A0191F" w:rsidP="00A0191F">
      <w:pPr>
        <w:pStyle w:val="KeinLeerraum"/>
        <w:rPr>
          <w:szCs w:val="24"/>
        </w:rPr>
      </w:pPr>
      <w:r>
        <w:rPr>
          <w:szCs w:val="24"/>
        </w:rPr>
        <w:t xml:space="preserve">Gibt es kein Objekt dieser Klasse wird eines instanziiert und ein neuer Spieler registriert. </w:t>
      </w:r>
    </w:p>
    <w:p w:rsidR="00A0191F" w:rsidRDefault="00A0191F" w:rsidP="00A0191F">
      <w:pPr>
        <w:pStyle w:val="KeinLeerraum"/>
        <w:numPr>
          <w:ilvl w:val="0"/>
          <w:numId w:val="8"/>
        </w:numPr>
        <w:rPr>
          <w:szCs w:val="24"/>
        </w:rPr>
      </w:pPr>
      <w:r>
        <w:rPr>
          <w:szCs w:val="24"/>
        </w:rPr>
        <w:t xml:space="preserve">Die Klasse </w:t>
      </w:r>
      <w:proofErr w:type="spellStart"/>
      <w:r>
        <w:rPr>
          <w:szCs w:val="24"/>
        </w:rPr>
        <w:t>ServerController</w:t>
      </w:r>
      <w:proofErr w:type="spellEnd"/>
      <w:r>
        <w:rPr>
          <w:szCs w:val="24"/>
        </w:rPr>
        <w:t xml:space="preserve"> hat ein Objekt der Klasse </w:t>
      </w:r>
      <w:proofErr w:type="spellStart"/>
      <w:r>
        <w:rPr>
          <w:szCs w:val="24"/>
        </w:rPr>
        <w:t>RunGame</w:t>
      </w:r>
      <w:proofErr w:type="spellEnd"/>
      <w:r>
        <w:rPr>
          <w:szCs w:val="24"/>
        </w:rPr>
        <w:t xml:space="preserve"> (</w:t>
      </w:r>
      <w:proofErr w:type="spellStart"/>
      <w:r>
        <w:rPr>
          <w:szCs w:val="24"/>
        </w:rPr>
        <w:t>run</w:t>
      </w:r>
      <w:proofErr w:type="spellEnd"/>
      <w:r>
        <w:rPr>
          <w:szCs w:val="24"/>
        </w:rPr>
        <w:t xml:space="preserve"> genannt) als Attribut.</w:t>
      </w:r>
    </w:p>
    <w:p w:rsidR="00A0191F" w:rsidRDefault="00A0191F" w:rsidP="00A0191F">
      <w:pPr>
        <w:pStyle w:val="KeinLeerraum"/>
        <w:ind w:left="1080"/>
        <w:rPr>
          <w:szCs w:val="24"/>
        </w:rPr>
      </w:pPr>
    </w:p>
    <w:p w:rsidR="00A0191F" w:rsidRDefault="00A0191F" w:rsidP="00A0191F">
      <w:pPr>
        <w:pStyle w:val="KeinLeerraum"/>
        <w:rPr>
          <w:szCs w:val="24"/>
        </w:rPr>
      </w:pPr>
      <w:r>
        <w:rPr>
          <w:szCs w:val="24"/>
        </w:rPr>
        <w:lastRenderedPageBreak/>
        <w:t xml:space="preserve">Gibt es bereits ein Objekt der Klasse </w:t>
      </w:r>
      <w:proofErr w:type="spellStart"/>
      <w:r>
        <w:rPr>
          <w:szCs w:val="24"/>
        </w:rPr>
        <w:t>RunGame</w:t>
      </w:r>
      <w:proofErr w:type="spellEnd"/>
      <w:r>
        <w:rPr>
          <w:szCs w:val="24"/>
        </w:rPr>
        <w:t xml:space="preserve">, so gibt es auch mindestens einen registrierten Spieler, da der Konstruktor der Klasse </w:t>
      </w:r>
      <w:proofErr w:type="spellStart"/>
      <w:r>
        <w:rPr>
          <w:szCs w:val="24"/>
        </w:rPr>
        <w:t>RunGame</w:t>
      </w:r>
      <w:proofErr w:type="spellEnd"/>
      <w:r>
        <w:rPr>
          <w:szCs w:val="24"/>
        </w:rPr>
        <w:t xml:space="preserve"> einen Spieler zum Registrieren verlangt.</w:t>
      </w:r>
    </w:p>
    <w:p w:rsidR="00A0191F" w:rsidRDefault="00A0191F" w:rsidP="00A0191F">
      <w:pPr>
        <w:pStyle w:val="KeinLeerraum"/>
        <w:rPr>
          <w:szCs w:val="24"/>
        </w:rPr>
      </w:pPr>
      <w:r>
        <w:rPr>
          <w:szCs w:val="24"/>
        </w:rPr>
        <w:t>Es wird nun geprüft ob bereits zwei Spieler registriert wurden. Falls sich ein dritter Spieler registrieren möchte bekommt dieser einen HTTP 409 Fehler.</w:t>
      </w:r>
    </w:p>
    <w:p w:rsidR="00270523" w:rsidRDefault="00270523" w:rsidP="00A0191F">
      <w:pPr>
        <w:pStyle w:val="KeinLeerraum"/>
        <w:rPr>
          <w:szCs w:val="24"/>
        </w:rPr>
      </w:pPr>
    </w:p>
    <w:p w:rsidR="00270523" w:rsidRDefault="00270523" w:rsidP="00A0191F">
      <w:pPr>
        <w:pStyle w:val="KeinLeerraum"/>
        <w:rPr>
          <w:szCs w:val="24"/>
        </w:rPr>
      </w:pPr>
      <w:r>
        <w:rPr>
          <w:szCs w:val="24"/>
        </w:rPr>
        <w:t xml:space="preserve">Ebenso wird ein HTTP 409 Fehler ausgegeben falls die </w:t>
      </w:r>
      <w:proofErr w:type="spellStart"/>
      <w:r>
        <w:rPr>
          <w:szCs w:val="24"/>
        </w:rPr>
        <w:t>C</w:t>
      </w:r>
      <w:r w:rsidR="003D38AB">
        <w:rPr>
          <w:szCs w:val="24"/>
        </w:rPr>
        <w:t>lientIP</w:t>
      </w:r>
      <w:proofErr w:type="spellEnd"/>
      <w:r w:rsidR="003D38AB">
        <w:rPr>
          <w:szCs w:val="24"/>
        </w:rPr>
        <w:t xml:space="preserve"> des ersten registrierten Spielers die gleiche des sich gerade registrierendes Spielers ist.</w:t>
      </w:r>
    </w:p>
    <w:p w:rsidR="003D38AB" w:rsidRDefault="003D38AB" w:rsidP="00A0191F">
      <w:pPr>
        <w:pStyle w:val="KeinLeerraum"/>
        <w:rPr>
          <w:szCs w:val="24"/>
        </w:rPr>
      </w:pPr>
    </w:p>
    <w:p w:rsidR="003D38AB" w:rsidRDefault="003D38AB" w:rsidP="00A0191F">
      <w:pPr>
        <w:pStyle w:val="KeinLeerraum"/>
        <w:rPr>
          <w:szCs w:val="24"/>
        </w:rPr>
      </w:pPr>
      <w:r>
        <w:rPr>
          <w:szCs w:val="24"/>
        </w:rPr>
        <w:t>Sind alle Bedingungen erfüllt wird ein neuer Spieler registriert.</w:t>
      </w:r>
    </w:p>
    <w:p w:rsidR="003D38AB" w:rsidRDefault="003D38AB" w:rsidP="00A0191F">
      <w:pPr>
        <w:pStyle w:val="KeinLeerraum"/>
        <w:rPr>
          <w:szCs w:val="24"/>
        </w:rPr>
      </w:pPr>
    </w:p>
    <w:p w:rsidR="003D38AB" w:rsidRDefault="00F75D86" w:rsidP="00F75D86">
      <w:pPr>
        <w:pStyle w:val="berschrift4"/>
      </w:pPr>
      <w:r>
        <w:t>Unit Tests</w:t>
      </w:r>
    </w:p>
    <w:p w:rsidR="00F75D86" w:rsidRDefault="00F75D86" w:rsidP="00F75D86">
      <w:r>
        <w:t>Datenbank</w:t>
      </w:r>
    </w:p>
    <w:p w:rsidR="00F75D86" w:rsidRDefault="004D4F3A" w:rsidP="00F75D86">
      <w:r>
        <w:t xml:space="preserve">Ich habe eine Reihe von Unit-Tests für meine </w:t>
      </w:r>
      <w:proofErr w:type="spellStart"/>
      <w:r>
        <w:t>HibernateMain</w:t>
      </w:r>
      <w:proofErr w:type="spellEnd"/>
      <w:r>
        <w:t>-Klasse geschrieben, aber nachdem dieser Test versagt:</w:t>
      </w:r>
    </w:p>
    <w:p w:rsidR="003D38AB" w:rsidRDefault="00342766" w:rsidP="00342766">
      <w:r w:rsidRPr="00342766">
        <w:drawing>
          <wp:inline distT="0" distB="0" distL="0" distR="0" wp14:anchorId="6D9A8343" wp14:editId="018CA5F2">
            <wp:extent cx="5760720" cy="1421765"/>
            <wp:effectExtent l="0" t="0" r="0" b="698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21765"/>
                    </a:xfrm>
                    <a:prstGeom prst="rect">
                      <a:avLst/>
                    </a:prstGeom>
                  </pic:spPr>
                </pic:pic>
              </a:graphicData>
            </a:graphic>
          </wp:inline>
        </w:drawing>
      </w:r>
    </w:p>
    <w:p w:rsidR="00342766" w:rsidRDefault="00342766" w:rsidP="00342766">
      <w:proofErr w:type="spellStart"/>
      <w:proofErr w:type="gramStart"/>
      <w:r>
        <w:t>assertThat</w:t>
      </w:r>
      <w:proofErr w:type="spellEnd"/>
      <w:r>
        <w:t>(</w:t>
      </w:r>
      <w:proofErr w:type="gramEnd"/>
      <w:r>
        <w:t xml:space="preserve">5, </w:t>
      </w:r>
      <w:proofErr w:type="spellStart"/>
      <w:r>
        <w:t>is</w:t>
      </w:r>
      <w:proofErr w:type="spellEnd"/>
      <w:r>
        <w:t>(5)) gibt mir hier einen Fehler aus. Denn 5 ist ja bekanntlich ungleich 5…</w:t>
      </w:r>
    </w:p>
    <w:p w:rsidR="00342766" w:rsidRDefault="00342766" w:rsidP="00342766">
      <w:r>
        <w:t>Hält man mit der Maus drüber so sieht man, dass beides Integer-Werte sind.</w:t>
      </w:r>
    </w:p>
    <w:p w:rsidR="00342766" w:rsidRDefault="00342766" w:rsidP="00342766">
      <w:r>
        <w:t xml:space="preserve">Nichtsdestotrotz die Unit-Tests der Klasse </w:t>
      </w:r>
      <w:proofErr w:type="spellStart"/>
      <w:r>
        <w:t>HibernateMain</w:t>
      </w:r>
      <w:proofErr w:type="spellEnd"/>
      <w:r>
        <w:t>:</w:t>
      </w:r>
    </w:p>
    <w:p w:rsidR="00342766" w:rsidRDefault="00342766" w:rsidP="00342766">
      <w:pPr>
        <w:keepNext/>
      </w:pPr>
      <w:r w:rsidRPr="00342766">
        <w:lastRenderedPageBreak/>
        <w:drawing>
          <wp:inline distT="0" distB="0" distL="0" distR="0" wp14:anchorId="17E9C34D" wp14:editId="69D16522">
            <wp:extent cx="4629150" cy="2505075"/>
            <wp:effectExtent l="0" t="0" r="0"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2505075"/>
                    </a:xfrm>
                    <a:prstGeom prst="rect">
                      <a:avLst/>
                    </a:prstGeom>
                  </pic:spPr>
                </pic:pic>
              </a:graphicData>
            </a:graphic>
          </wp:inline>
        </w:drawing>
      </w:r>
    </w:p>
    <w:p w:rsidR="00342766" w:rsidRDefault="00342766" w:rsidP="00342766">
      <w:pPr>
        <w:pStyle w:val="Beschriftung"/>
        <w:jc w:val="center"/>
        <w:rPr>
          <w:sz w:val="16"/>
        </w:rPr>
      </w:pPr>
      <w:r w:rsidRPr="00342766">
        <w:rPr>
          <w:sz w:val="16"/>
        </w:rPr>
        <w:t xml:space="preserve">Abbildung </w:t>
      </w:r>
      <w:r w:rsidRPr="00342766">
        <w:rPr>
          <w:sz w:val="16"/>
        </w:rPr>
        <w:fldChar w:fldCharType="begin"/>
      </w:r>
      <w:r w:rsidRPr="00342766">
        <w:rPr>
          <w:sz w:val="16"/>
        </w:rPr>
        <w:instrText xml:space="preserve"> SEQ Abbildung \* ARABIC </w:instrText>
      </w:r>
      <w:r w:rsidRPr="00342766">
        <w:rPr>
          <w:sz w:val="16"/>
        </w:rPr>
        <w:fldChar w:fldCharType="separate"/>
      </w:r>
      <w:r w:rsidR="00507AB3">
        <w:rPr>
          <w:noProof/>
          <w:sz w:val="16"/>
        </w:rPr>
        <w:t>13</w:t>
      </w:r>
      <w:r w:rsidRPr="00342766">
        <w:rPr>
          <w:sz w:val="16"/>
        </w:rPr>
        <w:fldChar w:fldCharType="end"/>
      </w:r>
      <w:r w:rsidRPr="00342766">
        <w:rPr>
          <w:sz w:val="16"/>
        </w:rPr>
        <w:t xml:space="preserve"> Unit-Test </w:t>
      </w:r>
      <w:proofErr w:type="spellStart"/>
      <w:r w:rsidRPr="00342766">
        <w:rPr>
          <w:sz w:val="16"/>
        </w:rPr>
        <w:t>vorbereitung</w:t>
      </w:r>
      <w:proofErr w:type="spellEnd"/>
    </w:p>
    <w:p w:rsidR="00507AB3" w:rsidRPr="00342766" w:rsidRDefault="00507AB3" w:rsidP="00507AB3">
      <w:pPr>
        <w:pStyle w:val="KeinLeerraum"/>
      </w:pPr>
    </w:p>
    <w:p w:rsidR="00507AB3" w:rsidRDefault="00507AB3" w:rsidP="00507AB3">
      <w:pPr>
        <w:pStyle w:val="KeinLeerraum"/>
        <w:keepNext/>
      </w:pPr>
      <w:r w:rsidRPr="00507AB3">
        <w:drawing>
          <wp:inline distT="0" distB="0" distL="0" distR="0" wp14:anchorId="6D365CEE" wp14:editId="7D41896D">
            <wp:extent cx="4333875" cy="119062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1190625"/>
                    </a:xfrm>
                    <a:prstGeom prst="rect">
                      <a:avLst/>
                    </a:prstGeom>
                  </pic:spPr>
                </pic:pic>
              </a:graphicData>
            </a:graphic>
          </wp:inline>
        </w:drawing>
      </w:r>
    </w:p>
    <w:p w:rsidR="003D38AB" w:rsidRDefault="00507AB3" w:rsidP="00507AB3">
      <w:pPr>
        <w:pStyle w:val="Beschriftung"/>
        <w:jc w:val="center"/>
        <w:rPr>
          <w:sz w:val="16"/>
        </w:rPr>
      </w:pPr>
      <w:r w:rsidRPr="00507AB3">
        <w:rPr>
          <w:sz w:val="16"/>
        </w:rPr>
        <w:t xml:space="preserve">Abbildung </w:t>
      </w:r>
      <w:r w:rsidRPr="00507AB3">
        <w:rPr>
          <w:sz w:val="16"/>
        </w:rPr>
        <w:fldChar w:fldCharType="begin"/>
      </w:r>
      <w:r w:rsidRPr="00507AB3">
        <w:rPr>
          <w:sz w:val="16"/>
        </w:rPr>
        <w:instrText xml:space="preserve"> SEQ Abbildung \* ARABIC </w:instrText>
      </w:r>
      <w:r w:rsidRPr="00507AB3">
        <w:rPr>
          <w:sz w:val="16"/>
        </w:rPr>
        <w:fldChar w:fldCharType="separate"/>
      </w:r>
      <w:r>
        <w:rPr>
          <w:noProof/>
          <w:sz w:val="16"/>
        </w:rPr>
        <w:t>14</w:t>
      </w:r>
      <w:r w:rsidRPr="00507AB3">
        <w:rPr>
          <w:sz w:val="16"/>
        </w:rPr>
        <w:fldChar w:fldCharType="end"/>
      </w:r>
      <w:r w:rsidRPr="00507AB3">
        <w:rPr>
          <w:sz w:val="16"/>
        </w:rPr>
        <w:t xml:space="preserve"> 1. Unit-Test</w:t>
      </w:r>
    </w:p>
    <w:p w:rsidR="00507AB3" w:rsidRDefault="00507AB3" w:rsidP="00507AB3">
      <w:pPr>
        <w:pStyle w:val="KeinLeerraum"/>
      </w:pPr>
      <w:r>
        <w:t xml:space="preserve">Dieser Test prüft ob die Erstellung eines </w:t>
      </w:r>
      <w:proofErr w:type="spellStart"/>
      <w:r>
        <w:t>HibernateMain</w:t>
      </w:r>
      <w:proofErr w:type="spellEnd"/>
      <w:r>
        <w:t>-Objektes erfolgreich war.</w:t>
      </w:r>
    </w:p>
    <w:p w:rsidR="00507AB3" w:rsidRDefault="00507AB3" w:rsidP="00507AB3">
      <w:pPr>
        <w:pStyle w:val="KeinLeerraum"/>
      </w:pPr>
    </w:p>
    <w:p w:rsidR="00507AB3" w:rsidRDefault="00507AB3" w:rsidP="00507AB3">
      <w:pPr>
        <w:pStyle w:val="KeinLeerraum"/>
        <w:keepNext/>
      </w:pPr>
      <w:r>
        <w:rPr>
          <w:noProof/>
        </w:rPr>
        <w:drawing>
          <wp:inline distT="0" distB="0" distL="0" distR="0" wp14:anchorId="7C17661D" wp14:editId="27F917D7">
            <wp:extent cx="5760720" cy="1210945"/>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210945"/>
                    </a:xfrm>
                    <a:prstGeom prst="rect">
                      <a:avLst/>
                    </a:prstGeom>
                  </pic:spPr>
                </pic:pic>
              </a:graphicData>
            </a:graphic>
          </wp:inline>
        </w:drawing>
      </w:r>
    </w:p>
    <w:p w:rsidR="00507AB3" w:rsidRDefault="00507AB3" w:rsidP="00507AB3">
      <w:pPr>
        <w:pStyle w:val="Beschriftung"/>
        <w:jc w:val="center"/>
        <w:rPr>
          <w:sz w:val="16"/>
        </w:rPr>
      </w:pPr>
      <w:r w:rsidRPr="00507AB3">
        <w:rPr>
          <w:sz w:val="16"/>
        </w:rPr>
        <w:t xml:space="preserve">Abbildung </w:t>
      </w:r>
      <w:r w:rsidRPr="00507AB3">
        <w:rPr>
          <w:sz w:val="16"/>
        </w:rPr>
        <w:fldChar w:fldCharType="begin"/>
      </w:r>
      <w:r w:rsidRPr="00507AB3">
        <w:rPr>
          <w:sz w:val="16"/>
        </w:rPr>
        <w:instrText xml:space="preserve"> SEQ Abbildung \* ARABIC </w:instrText>
      </w:r>
      <w:r w:rsidRPr="00507AB3">
        <w:rPr>
          <w:sz w:val="16"/>
        </w:rPr>
        <w:fldChar w:fldCharType="separate"/>
      </w:r>
      <w:r>
        <w:rPr>
          <w:noProof/>
          <w:sz w:val="16"/>
        </w:rPr>
        <w:t>15</w:t>
      </w:r>
      <w:r w:rsidRPr="00507AB3">
        <w:rPr>
          <w:sz w:val="16"/>
        </w:rPr>
        <w:fldChar w:fldCharType="end"/>
      </w:r>
      <w:r w:rsidRPr="00507AB3">
        <w:rPr>
          <w:sz w:val="16"/>
        </w:rPr>
        <w:t xml:space="preserve"> 2. Unit-Test</w:t>
      </w:r>
    </w:p>
    <w:p w:rsidR="00507AB3" w:rsidRDefault="00507AB3" w:rsidP="00507AB3">
      <w:pPr>
        <w:pStyle w:val="KeinLeerraum"/>
      </w:pPr>
      <w:r>
        <w:t xml:space="preserve">Dieser Test prüft ob das gespeicherte Spiel das gleiche ist wie das definierte Testspiel. Da Objekte nicht direkt miteinander verglichen werden konnten (andere </w:t>
      </w:r>
      <w:proofErr w:type="spellStart"/>
      <w:r>
        <w:t>ObjectID</w:t>
      </w:r>
      <w:proofErr w:type="spellEnd"/>
      <w:r>
        <w:t xml:space="preserve">) werden die Nummern </w:t>
      </w:r>
      <w:proofErr w:type="spellStart"/>
      <w:r>
        <w:t>mitenander</w:t>
      </w:r>
      <w:proofErr w:type="spellEnd"/>
      <w:r>
        <w:t xml:space="preserve"> verglichen, denn jede Nummer kann nur einmal existieren in der Datenbank (Primary-Key </w:t>
      </w:r>
      <w:proofErr w:type="spellStart"/>
      <w:r>
        <w:t>constraint</w:t>
      </w:r>
      <w:proofErr w:type="spellEnd"/>
      <w:r>
        <w:t>).</w:t>
      </w:r>
    </w:p>
    <w:p w:rsidR="00507AB3" w:rsidRDefault="00507AB3" w:rsidP="00507AB3">
      <w:pPr>
        <w:pStyle w:val="KeinLeerraum"/>
      </w:pPr>
    </w:p>
    <w:p w:rsidR="00507AB3" w:rsidRDefault="00507AB3" w:rsidP="00507AB3">
      <w:pPr>
        <w:pStyle w:val="KeinLeerraum"/>
        <w:keepNext/>
      </w:pPr>
      <w:r w:rsidRPr="00507AB3">
        <w:lastRenderedPageBreak/>
        <w:drawing>
          <wp:inline distT="0" distB="0" distL="0" distR="0" wp14:anchorId="712E5828" wp14:editId="3F425412">
            <wp:extent cx="5760720" cy="1233170"/>
            <wp:effectExtent l="0" t="0" r="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233170"/>
                    </a:xfrm>
                    <a:prstGeom prst="rect">
                      <a:avLst/>
                    </a:prstGeom>
                  </pic:spPr>
                </pic:pic>
              </a:graphicData>
            </a:graphic>
          </wp:inline>
        </w:drawing>
      </w:r>
    </w:p>
    <w:p w:rsidR="00507AB3" w:rsidRDefault="00507AB3" w:rsidP="00507AB3">
      <w:pPr>
        <w:pStyle w:val="Beschriftung"/>
        <w:jc w:val="center"/>
        <w:rPr>
          <w:sz w:val="16"/>
        </w:rPr>
      </w:pPr>
      <w:r w:rsidRPr="00507AB3">
        <w:rPr>
          <w:sz w:val="16"/>
        </w:rPr>
        <w:t xml:space="preserve">Abbildung </w:t>
      </w:r>
      <w:r w:rsidRPr="00507AB3">
        <w:rPr>
          <w:sz w:val="16"/>
        </w:rPr>
        <w:fldChar w:fldCharType="begin"/>
      </w:r>
      <w:r w:rsidRPr="00507AB3">
        <w:rPr>
          <w:sz w:val="16"/>
        </w:rPr>
        <w:instrText xml:space="preserve"> SEQ Abbildung \* ARABIC </w:instrText>
      </w:r>
      <w:r w:rsidRPr="00507AB3">
        <w:rPr>
          <w:sz w:val="16"/>
        </w:rPr>
        <w:fldChar w:fldCharType="separate"/>
      </w:r>
      <w:r>
        <w:rPr>
          <w:noProof/>
          <w:sz w:val="16"/>
        </w:rPr>
        <w:t>16</w:t>
      </w:r>
      <w:r w:rsidRPr="00507AB3">
        <w:rPr>
          <w:sz w:val="16"/>
        </w:rPr>
        <w:fldChar w:fldCharType="end"/>
      </w:r>
      <w:r w:rsidRPr="00507AB3">
        <w:rPr>
          <w:sz w:val="16"/>
        </w:rPr>
        <w:t xml:space="preserve"> 3. Unit-Test</w:t>
      </w:r>
    </w:p>
    <w:p w:rsidR="00507AB3" w:rsidRDefault="00507AB3" w:rsidP="00507AB3">
      <w:pPr>
        <w:pStyle w:val="KeinLeerraum"/>
      </w:pPr>
      <w:r>
        <w:t xml:space="preserve">Dieser Test prüft ob die gespeicherte Runde </w:t>
      </w:r>
      <w:proofErr w:type="spellStart"/>
      <w:r>
        <w:t>die selbe</w:t>
      </w:r>
      <w:proofErr w:type="spellEnd"/>
      <w:r>
        <w:t xml:space="preserve"> ist wie die eben erstellte. Es werden wieder die Nummern verglichen und ein neues Objekt Spiel zum </w:t>
      </w:r>
      <w:proofErr w:type="spellStart"/>
      <w:r>
        <w:t>speichern</w:t>
      </w:r>
      <w:proofErr w:type="spellEnd"/>
      <w:r>
        <w:t xml:space="preserve"> dieser Runde verwendet.</w:t>
      </w:r>
    </w:p>
    <w:p w:rsidR="00507AB3" w:rsidRDefault="00507AB3" w:rsidP="00507AB3">
      <w:pPr>
        <w:pStyle w:val="KeinLeerraum"/>
      </w:pPr>
    </w:p>
    <w:p w:rsidR="00507AB3" w:rsidRDefault="00507AB3" w:rsidP="00507AB3">
      <w:pPr>
        <w:pStyle w:val="KeinLeerraum"/>
        <w:keepNext/>
      </w:pPr>
      <w:r w:rsidRPr="00507AB3">
        <w:drawing>
          <wp:inline distT="0" distB="0" distL="0" distR="0" wp14:anchorId="23D954A4" wp14:editId="3CD6875F">
            <wp:extent cx="5760720" cy="1058545"/>
            <wp:effectExtent l="0" t="0" r="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58545"/>
                    </a:xfrm>
                    <a:prstGeom prst="rect">
                      <a:avLst/>
                    </a:prstGeom>
                  </pic:spPr>
                </pic:pic>
              </a:graphicData>
            </a:graphic>
          </wp:inline>
        </w:drawing>
      </w:r>
    </w:p>
    <w:p w:rsidR="00507AB3" w:rsidRDefault="00507AB3" w:rsidP="00507AB3">
      <w:pPr>
        <w:pStyle w:val="Beschriftung"/>
        <w:jc w:val="center"/>
        <w:rPr>
          <w:sz w:val="16"/>
        </w:rPr>
      </w:pPr>
      <w:r w:rsidRPr="00507AB3">
        <w:rPr>
          <w:sz w:val="16"/>
        </w:rPr>
        <w:t xml:space="preserve">Abbildung </w:t>
      </w:r>
      <w:r w:rsidRPr="00507AB3">
        <w:rPr>
          <w:sz w:val="16"/>
        </w:rPr>
        <w:fldChar w:fldCharType="begin"/>
      </w:r>
      <w:r w:rsidRPr="00507AB3">
        <w:rPr>
          <w:sz w:val="16"/>
        </w:rPr>
        <w:instrText xml:space="preserve"> SEQ Abbildung \* ARABIC </w:instrText>
      </w:r>
      <w:r w:rsidRPr="00507AB3">
        <w:rPr>
          <w:sz w:val="16"/>
        </w:rPr>
        <w:fldChar w:fldCharType="separate"/>
      </w:r>
      <w:r>
        <w:rPr>
          <w:noProof/>
          <w:sz w:val="16"/>
        </w:rPr>
        <w:t>17</w:t>
      </w:r>
      <w:r w:rsidRPr="00507AB3">
        <w:rPr>
          <w:sz w:val="16"/>
        </w:rPr>
        <w:fldChar w:fldCharType="end"/>
      </w:r>
      <w:r w:rsidRPr="00507AB3">
        <w:rPr>
          <w:sz w:val="16"/>
        </w:rPr>
        <w:t xml:space="preserve"> 4. Unit-Test</w:t>
      </w:r>
    </w:p>
    <w:p w:rsidR="00507AB3" w:rsidRDefault="00507AB3" w:rsidP="00507AB3">
      <w:pPr>
        <w:pStyle w:val="KeinLeerraum"/>
      </w:pPr>
      <w:r>
        <w:t>Dieser Test prüft ob ein gespeichertes Spiel das gleiche ist wie das Spiel das eben erstellt wurde.</w:t>
      </w:r>
    </w:p>
    <w:p w:rsidR="00507AB3" w:rsidRDefault="00507AB3" w:rsidP="00507AB3">
      <w:pPr>
        <w:pStyle w:val="KeinLeerraum"/>
      </w:pPr>
      <w:r>
        <w:t xml:space="preserve">Hier tritt der </w:t>
      </w:r>
      <w:proofErr w:type="spellStart"/>
      <w:proofErr w:type="gramStart"/>
      <w:r>
        <w:t>assertThat</w:t>
      </w:r>
      <w:proofErr w:type="spellEnd"/>
      <w:r>
        <w:t>(</w:t>
      </w:r>
      <w:proofErr w:type="gramEnd"/>
      <w:r>
        <w:t xml:space="preserve">5, </w:t>
      </w:r>
      <w:proofErr w:type="spellStart"/>
      <w:r>
        <w:t>is</w:t>
      </w:r>
      <w:proofErr w:type="spellEnd"/>
      <w:r>
        <w:t>(5)) Fehler auf. Anscheinend ist es egal was hier steht es kommt einfach immer ein Fehler. Ich weiß nicht wieso.</w:t>
      </w:r>
    </w:p>
    <w:p w:rsidR="00507AB3" w:rsidRDefault="00507AB3" w:rsidP="00507AB3">
      <w:pPr>
        <w:pStyle w:val="KeinLeerraum"/>
      </w:pPr>
    </w:p>
    <w:p w:rsidR="00507AB3" w:rsidRDefault="00507AB3" w:rsidP="00507AB3">
      <w:pPr>
        <w:pStyle w:val="KeinLeerraum"/>
        <w:keepNext/>
      </w:pPr>
      <w:r w:rsidRPr="00507AB3">
        <w:drawing>
          <wp:inline distT="0" distB="0" distL="0" distR="0" wp14:anchorId="1CA4B00E" wp14:editId="5B29D820">
            <wp:extent cx="5760720" cy="1008380"/>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8380"/>
                    </a:xfrm>
                    <a:prstGeom prst="rect">
                      <a:avLst/>
                    </a:prstGeom>
                  </pic:spPr>
                </pic:pic>
              </a:graphicData>
            </a:graphic>
          </wp:inline>
        </w:drawing>
      </w:r>
    </w:p>
    <w:p w:rsidR="00507AB3" w:rsidRDefault="00507AB3" w:rsidP="00507AB3">
      <w:pPr>
        <w:pStyle w:val="Beschriftung"/>
        <w:jc w:val="center"/>
        <w:rPr>
          <w:sz w:val="16"/>
        </w:rPr>
      </w:pPr>
      <w:r w:rsidRPr="00507AB3">
        <w:rPr>
          <w:sz w:val="16"/>
        </w:rPr>
        <w:t xml:space="preserve">Abbildung </w:t>
      </w:r>
      <w:r w:rsidRPr="00507AB3">
        <w:rPr>
          <w:sz w:val="16"/>
        </w:rPr>
        <w:fldChar w:fldCharType="begin"/>
      </w:r>
      <w:r w:rsidRPr="00507AB3">
        <w:rPr>
          <w:sz w:val="16"/>
        </w:rPr>
        <w:instrText xml:space="preserve"> SEQ Abbildung \* ARABIC </w:instrText>
      </w:r>
      <w:r w:rsidRPr="00507AB3">
        <w:rPr>
          <w:sz w:val="16"/>
        </w:rPr>
        <w:fldChar w:fldCharType="separate"/>
      </w:r>
      <w:r>
        <w:rPr>
          <w:noProof/>
          <w:sz w:val="16"/>
        </w:rPr>
        <w:t>18</w:t>
      </w:r>
      <w:r w:rsidRPr="00507AB3">
        <w:rPr>
          <w:sz w:val="16"/>
        </w:rPr>
        <w:fldChar w:fldCharType="end"/>
      </w:r>
      <w:r w:rsidRPr="00507AB3">
        <w:rPr>
          <w:sz w:val="16"/>
        </w:rPr>
        <w:t xml:space="preserve"> 5. Unit-Test</w:t>
      </w:r>
    </w:p>
    <w:p w:rsidR="00507AB3" w:rsidRDefault="00507AB3" w:rsidP="00507AB3">
      <w:pPr>
        <w:pStyle w:val="Beschriftung"/>
        <w:jc w:val="center"/>
        <w:rPr>
          <w:sz w:val="16"/>
        </w:rPr>
      </w:pPr>
    </w:p>
    <w:p w:rsidR="00507AB3" w:rsidRDefault="00507AB3" w:rsidP="00507AB3">
      <w:pPr>
        <w:pStyle w:val="KeinLeerraum"/>
      </w:pPr>
      <w:r>
        <w:t>Dieser Test prüft ob ein zuvor erstellter Gewinner der gleiche Gewinner ist wie in einem gespeicherten Spiel.</w:t>
      </w:r>
    </w:p>
    <w:p w:rsidR="00507AB3" w:rsidRDefault="00507AB3" w:rsidP="00507AB3">
      <w:pPr>
        <w:pStyle w:val="KeinLeerraum"/>
      </w:pPr>
    </w:p>
    <w:p w:rsidR="00507AB3" w:rsidRDefault="00507AB3" w:rsidP="00507AB3">
      <w:pPr>
        <w:pStyle w:val="KeinLeerraum"/>
        <w:keepNext/>
      </w:pPr>
      <w:r w:rsidRPr="00507AB3">
        <w:drawing>
          <wp:inline distT="0" distB="0" distL="0" distR="0" wp14:anchorId="0322CDCC" wp14:editId="7783091B">
            <wp:extent cx="5734050" cy="2047875"/>
            <wp:effectExtent l="0" t="0" r="0"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050" cy="2047875"/>
                    </a:xfrm>
                    <a:prstGeom prst="rect">
                      <a:avLst/>
                    </a:prstGeom>
                  </pic:spPr>
                </pic:pic>
              </a:graphicData>
            </a:graphic>
          </wp:inline>
        </w:drawing>
      </w:r>
    </w:p>
    <w:p w:rsidR="00507AB3" w:rsidRDefault="00507AB3" w:rsidP="00507AB3">
      <w:pPr>
        <w:pStyle w:val="Beschriftung"/>
        <w:jc w:val="center"/>
        <w:rPr>
          <w:sz w:val="16"/>
        </w:rPr>
      </w:pPr>
      <w:r w:rsidRPr="00507AB3">
        <w:rPr>
          <w:sz w:val="16"/>
        </w:rPr>
        <w:t xml:space="preserve">Abbildung </w:t>
      </w:r>
      <w:r w:rsidRPr="00507AB3">
        <w:rPr>
          <w:sz w:val="16"/>
        </w:rPr>
        <w:fldChar w:fldCharType="begin"/>
      </w:r>
      <w:r w:rsidRPr="00507AB3">
        <w:rPr>
          <w:sz w:val="16"/>
        </w:rPr>
        <w:instrText xml:space="preserve"> SEQ Abbildung \* ARABIC </w:instrText>
      </w:r>
      <w:r w:rsidRPr="00507AB3">
        <w:rPr>
          <w:sz w:val="16"/>
        </w:rPr>
        <w:fldChar w:fldCharType="separate"/>
      </w:r>
      <w:r w:rsidRPr="00507AB3">
        <w:rPr>
          <w:noProof/>
          <w:sz w:val="16"/>
        </w:rPr>
        <w:t>19</w:t>
      </w:r>
      <w:r w:rsidRPr="00507AB3">
        <w:rPr>
          <w:sz w:val="16"/>
        </w:rPr>
        <w:fldChar w:fldCharType="end"/>
      </w:r>
      <w:r w:rsidRPr="00507AB3">
        <w:rPr>
          <w:sz w:val="16"/>
        </w:rPr>
        <w:t xml:space="preserve"> 6. Unit-Test</w:t>
      </w:r>
    </w:p>
    <w:p w:rsidR="00507AB3" w:rsidRDefault="00507AB3" w:rsidP="00507AB3">
      <w:pPr>
        <w:pStyle w:val="KeinLeerraum"/>
      </w:pPr>
      <w:r>
        <w:lastRenderedPageBreak/>
        <w:t>Dieser Test prüft ob die in einer Liste eingefügten Runden die gleichen bleiben wie die in der Datenbank eingefügten.</w:t>
      </w:r>
    </w:p>
    <w:p w:rsidR="00507AB3" w:rsidRDefault="00507AB3" w:rsidP="00507AB3">
      <w:pPr>
        <w:pStyle w:val="KeinLeerraum"/>
      </w:pPr>
    </w:p>
    <w:p w:rsidR="00507AB3" w:rsidRDefault="00507AB3" w:rsidP="00507AB3">
      <w:pPr>
        <w:pStyle w:val="berschrift3"/>
      </w:pPr>
      <w:r>
        <w:t>Fehlende Teile dieser Abgabe:</w:t>
      </w:r>
    </w:p>
    <w:p w:rsidR="00507AB3" w:rsidRDefault="00507AB3" w:rsidP="00507AB3">
      <w:pPr>
        <w:pStyle w:val="KeinLeerraum"/>
        <w:numPr>
          <w:ilvl w:val="0"/>
          <w:numId w:val="8"/>
        </w:numPr>
      </w:pPr>
      <w:r>
        <w:t>Netzwerkkommunikation ist nicht vollständig implementiert</w:t>
      </w:r>
    </w:p>
    <w:p w:rsidR="00507AB3" w:rsidRDefault="00507AB3" w:rsidP="00507AB3">
      <w:pPr>
        <w:pStyle w:val="KeinLeerraum"/>
        <w:numPr>
          <w:ilvl w:val="0"/>
          <w:numId w:val="8"/>
        </w:numPr>
      </w:pPr>
      <w:r>
        <w:t xml:space="preserve">Unit-Test Anzahl ist nicht vollständig (6 Unit-Tests aufgrund </w:t>
      </w:r>
      <w:proofErr w:type="spellStart"/>
      <w:r>
        <w:t>assert</w:t>
      </w:r>
      <w:proofErr w:type="spellEnd"/>
      <w:r>
        <w:t xml:space="preserve"> Fehler)</w:t>
      </w:r>
    </w:p>
    <w:p w:rsidR="00AE61C8" w:rsidRDefault="00AE61C8" w:rsidP="00AE61C8">
      <w:pPr>
        <w:pStyle w:val="KeinLeerraum"/>
      </w:pPr>
      <w:r>
        <w:t>Meiner Meinung nach komplette Teile:</w:t>
      </w:r>
    </w:p>
    <w:p w:rsidR="00AE61C8" w:rsidRDefault="00AE61C8" w:rsidP="00AE61C8">
      <w:pPr>
        <w:pStyle w:val="KeinLeerraum"/>
        <w:numPr>
          <w:ilvl w:val="0"/>
          <w:numId w:val="8"/>
        </w:numPr>
      </w:pPr>
      <w:r>
        <w:t>Datenbank und Datenbankzugriff inklusive verlangter Beispielabfragen</w:t>
      </w:r>
    </w:p>
    <w:p w:rsidR="00AE61C8" w:rsidRDefault="00AE61C8" w:rsidP="00AE61C8">
      <w:pPr>
        <w:pStyle w:val="KeinLeerraum"/>
        <w:numPr>
          <w:ilvl w:val="0"/>
          <w:numId w:val="8"/>
        </w:numPr>
      </w:pPr>
      <w:proofErr w:type="spellStart"/>
      <w:r>
        <w:t>Get</w:t>
      </w:r>
      <w:proofErr w:type="spellEnd"/>
      <w:r>
        <w:t xml:space="preserve"> Route um Spieler zu registrieren inklusive </w:t>
      </w:r>
      <w:proofErr w:type="spellStart"/>
      <w:r>
        <w:t>überprüfung</w:t>
      </w:r>
      <w:proofErr w:type="spellEnd"/>
      <w:r>
        <w:t xml:space="preserve"> auf Fehler und Einhaltung der mit dieser Route verknüpften Business Rules.</w:t>
      </w:r>
    </w:p>
    <w:p w:rsidR="00AE61C8" w:rsidRDefault="00AE61C8" w:rsidP="00AE61C8">
      <w:pPr>
        <w:pStyle w:val="KeinLeerraum"/>
      </w:pPr>
    </w:p>
    <w:p w:rsidR="00AE61C8" w:rsidRPr="00507AB3" w:rsidRDefault="00AE61C8" w:rsidP="00AE61C8">
      <w:pPr>
        <w:pStyle w:val="KeinLeerraum"/>
      </w:pPr>
      <w:bookmarkStart w:id="4" w:name="_GoBack"/>
      <w:bookmarkEnd w:id="4"/>
    </w:p>
    <w:p w:rsidR="00507AB3" w:rsidRPr="00507AB3" w:rsidRDefault="00507AB3" w:rsidP="00507AB3">
      <w:pPr>
        <w:pStyle w:val="berschrift3"/>
      </w:pPr>
    </w:p>
    <w:sectPr w:rsidR="00507AB3" w:rsidRPr="00507AB3" w:rsidSect="00D47758">
      <w:headerReference w:type="even" r:id="rId31"/>
      <w:headerReference w:type="default" r:id="rId32"/>
      <w:footerReference w:type="even" r:id="rId33"/>
      <w:footerReference w:type="default" r:id="rId34"/>
      <w:headerReference w:type="first" r:id="rId35"/>
      <w:footerReference w:type="first" r:id="rId36"/>
      <w:pgSz w:w="11906" w:h="16838"/>
      <w:pgMar w:top="1134" w:right="1417" w:bottom="1417"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428" w:rsidRDefault="00002428">
      <w:pPr>
        <w:spacing w:after="0" w:line="240" w:lineRule="auto"/>
      </w:pPr>
      <w:r>
        <w:separator/>
      </w:r>
    </w:p>
  </w:endnote>
  <w:endnote w:type="continuationSeparator" w:id="0">
    <w:p w:rsidR="00002428" w:rsidRDefault="0000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Yu Gothic"/>
    <w:charset w:val="80"/>
    <w:family w:val="swiss"/>
    <w:pitch w:val="variable"/>
  </w:font>
  <w:font w:name="DejaVu Sans">
    <w:charset w:val="80"/>
    <w:family w:val="auto"/>
    <w:pitch w:val="variable"/>
  </w:font>
  <w:font w:name="Lohit Hindi">
    <w:altName w:val="Yu Gothic"/>
    <w:charset w:val="8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9D" w:rsidRDefault="006D779D" w:rsidP="00273027">
    <w:pPr>
      <w:pStyle w:val="Fuzeile"/>
      <w:pBdr>
        <w:top w:val="single" w:sz="4" w:space="1" w:color="808080"/>
      </w:pBdr>
      <w:tabs>
        <w:tab w:val="center" w:pos="4536"/>
        <w:tab w:val="right" w:pos="9072"/>
      </w:tabs>
      <w:rPr>
        <w:color w:val="7F7F7F"/>
        <w:sz w:val="20"/>
        <w:szCs w:val="20"/>
        <w:lang w:val="de-DE"/>
      </w:rPr>
    </w:pPr>
    <w:r>
      <w:rPr>
        <w:color w:val="7F7F7F"/>
        <w:sz w:val="20"/>
        <w:szCs w:val="20"/>
        <w:lang w:val="de-DE"/>
      </w:rPr>
      <w:t>&lt;Nachname, Vorname&gt;</w:t>
    </w:r>
  </w:p>
  <w:p w:rsidR="006D779D" w:rsidRPr="00F135B1" w:rsidRDefault="006D779D" w:rsidP="00273027">
    <w:pPr>
      <w:pStyle w:val="Fuzeile"/>
      <w:pBdr>
        <w:top w:val="single" w:sz="4" w:space="1" w:color="808080"/>
      </w:pBdr>
      <w:tabs>
        <w:tab w:val="center" w:pos="4536"/>
        <w:tab w:val="right" w:pos="9072"/>
      </w:tabs>
      <w:jc w:val="left"/>
      <w:rPr>
        <w:color w:val="7F7F7F"/>
        <w:sz w:val="20"/>
        <w:szCs w:val="20"/>
        <w:lang w:val="de-DE"/>
      </w:rPr>
    </w:pPr>
    <w:r>
      <w:rPr>
        <w:color w:val="7F7F7F"/>
        <w:sz w:val="20"/>
        <w:szCs w:val="20"/>
        <w:lang w:val="de-DE"/>
      </w:rPr>
      <w:t>&lt;Matrikelnummer&gt;</w:t>
    </w:r>
    <w:r>
      <w:rPr>
        <w:color w:val="7F7F7F"/>
        <w:sz w:val="20"/>
        <w:szCs w:val="20"/>
        <w:lang w:val="de-DE"/>
      </w:rPr>
      <w:tab/>
      <w:t>24. Oktober 2017</w:t>
    </w:r>
    <w:r>
      <w:rPr>
        <w:color w:val="7F7F7F"/>
        <w:sz w:val="20"/>
        <w:szCs w:val="20"/>
        <w:lang w:val="de-DE"/>
      </w:rPr>
      <w:tab/>
      <w:t xml:space="preserve">Seite </w:t>
    </w:r>
    <w:r>
      <w:rPr>
        <w:color w:val="7F7F7F"/>
        <w:sz w:val="20"/>
        <w:szCs w:val="20"/>
      </w:rPr>
      <w:fldChar w:fldCharType="begin"/>
    </w:r>
    <w:r>
      <w:rPr>
        <w:color w:val="7F7F7F"/>
        <w:sz w:val="20"/>
        <w:szCs w:val="20"/>
      </w:rPr>
      <w:instrText xml:space="preserve"> PAGE \*Arabic </w:instrText>
    </w:r>
    <w:r>
      <w:rPr>
        <w:color w:val="7F7F7F"/>
        <w:sz w:val="20"/>
        <w:szCs w:val="20"/>
      </w:rPr>
      <w:fldChar w:fldCharType="separate"/>
    </w:r>
    <w:r w:rsidR="00925475">
      <w:rPr>
        <w:noProof/>
        <w:color w:val="7F7F7F"/>
        <w:sz w:val="20"/>
        <w:szCs w:val="20"/>
      </w:rPr>
      <w:t>1</w:t>
    </w:r>
    <w:r>
      <w:rPr>
        <w:color w:val="7F7F7F"/>
        <w:sz w:val="20"/>
        <w:szCs w:val="20"/>
      </w:rPr>
      <w:fldChar w:fldCharType="end"/>
    </w:r>
    <w:r>
      <w:rPr>
        <w:color w:val="7F7F7F"/>
        <w:sz w:val="20"/>
        <w:szCs w:val="20"/>
        <w:lang w:val="de-DE"/>
      </w:rPr>
      <w:t xml:space="preserve"> von </w:t>
    </w:r>
    <w:r>
      <w:rPr>
        <w:color w:val="7F7F7F"/>
        <w:sz w:val="20"/>
        <w:szCs w:val="20"/>
      </w:rPr>
      <w:fldChar w:fldCharType="begin"/>
    </w:r>
    <w:r>
      <w:rPr>
        <w:color w:val="7F7F7F"/>
        <w:sz w:val="20"/>
        <w:szCs w:val="20"/>
      </w:rPr>
      <w:instrText xml:space="preserve"> NUMPAGES \*Arabic </w:instrText>
    </w:r>
    <w:r>
      <w:rPr>
        <w:color w:val="7F7F7F"/>
        <w:sz w:val="20"/>
        <w:szCs w:val="20"/>
      </w:rPr>
      <w:fldChar w:fldCharType="separate"/>
    </w:r>
    <w:r w:rsidR="00925475">
      <w:rPr>
        <w:noProof/>
        <w:color w:val="7F7F7F"/>
        <w:sz w:val="20"/>
        <w:szCs w:val="20"/>
      </w:rPr>
      <w:t>18</w:t>
    </w:r>
    <w:r>
      <w:rPr>
        <w:color w:val="7F7F7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9D" w:rsidRDefault="006D779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9D" w:rsidRDefault="006D779D" w:rsidP="00D47758">
    <w:pPr>
      <w:pStyle w:val="Fuzeile"/>
      <w:pBdr>
        <w:top w:val="single" w:sz="4" w:space="1" w:color="808080"/>
      </w:pBdr>
      <w:tabs>
        <w:tab w:val="center" w:pos="4536"/>
        <w:tab w:val="right" w:pos="9072"/>
      </w:tabs>
      <w:jc w:val="left"/>
      <w:rPr>
        <w:color w:val="7F7F7F"/>
        <w:sz w:val="20"/>
        <w:szCs w:val="20"/>
        <w:lang w:val="de-DE"/>
      </w:rPr>
    </w:pPr>
    <w:r>
      <w:rPr>
        <w:color w:val="7F7F7F"/>
        <w:sz w:val="20"/>
        <w:szCs w:val="20"/>
        <w:lang w:val="de-DE"/>
      </w:rPr>
      <w:t>Wendl, Christopher</w:t>
    </w:r>
  </w:p>
  <w:p w:rsidR="006D779D" w:rsidRDefault="006D779D" w:rsidP="00D47758">
    <w:pPr>
      <w:pStyle w:val="Fuzeile"/>
      <w:pBdr>
        <w:top w:val="single" w:sz="4" w:space="1" w:color="808080"/>
      </w:pBdr>
      <w:tabs>
        <w:tab w:val="center" w:pos="4536"/>
        <w:tab w:val="right" w:pos="9072"/>
      </w:tabs>
      <w:jc w:val="left"/>
    </w:pPr>
    <w:r>
      <w:rPr>
        <w:color w:val="7F7F7F"/>
        <w:sz w:val="20"/>
        <w:szCs w:val="20"/>
        <w:lang w:val="de-DE"/>
      </w:rPr>
      <w:t>A01268564</w:t>
    </w:r>
    <w:r>
      <w:rPr>
        <w:color w:val="7F7F7F"/>
        <w:sz w:val="20"/>
        <w:szCs w:val="20"/>
        <w:lang w:val="de-DE"/>
      </w:rPr>
      <w:tab/>
      <w:t>24. Oktober 2017</w:t>
    </w:r>
    <w:r>
      <w:rPr>
        <w:color w:val="7F7F7F"/>
        <w:sz w:val="20"/>
        <w:szCs w:val="20"/>
        <w:lang w:val="de-DE"/>
      </w:rPr>
      <w:tab/>
      <w:t xml:space="preserve">Seite </w:t>
    </w:r>
    <w:r>
      <w:rPr>
        <w:color w:val="7F7F7F"/>
        <w:sz w:val="20"/>
        <w:szCs w:val="20"/>
      </w:rPr>
      <w:fldChar w:fldCharType="begin"/>
    </w:r>
    <w:r>
      <w:rPr>
        <w:color w:val="7F7F7F"/>
        <w:sz w:val="20"/>
        <w:szCs w:val="20"/>
      </w:rPr>
      <w:instrText xml:space="preserve"> PAGE \*Arabic </w:instrText>
    </w:r>
    <w:r>
      <w:rPr>
        <w:color w:val="7F7F7F"/>
        <w:sz w:val="20"/>
        <w:szCs w:val="20"/>
      </w:rPr>
      <w:fldChar w:fldCharType="separate"/>
    </w:r>
    <w:r w:rsidR="00925475">
      <w:rPr>
        <w:noProof/>
        <w:color w:val="7F7F7F"/>
        <w:sz w:val="20"/>
        <w:szCs w:val="20"/>
      </w:rPr>
      <w:t>18</w:t>
    </w:r>
    <w:r>
      <w:rPr>
        <w:color w:val="7F7F7F"/>
        <w:sz w:val="20"/>
        <w:szCs w:val="20"/>
      </w:rPr>
      <w:fldChar w:fldCharType="end"/>
    </w:r>
    <w:r>
      <w:rPr>
        <w:color w:val="7F7F7F"/>
        <w:sz w:val="20"/>
        <w:szCs w:val="20"/>
        <w:lang w:val="de-DE"/>
      </w:rPr>
      <w:t xml:space="preserve"> von </w:t>
    </w:r>
    <w:r>
      <w:rPr>
        <w:color w:val="7F7F7F"/>
        <w:sz w:val="20"/>
        <w:szCs w:val="20"/>
      </w:rPr>
      <w:fldChar w:fldCharType="begin"/>
    </w:r>
    <w:r>
      <w:rPr>
        <w:color w:val="7F7F7F"/>
        <w:sz w:val="20"/>
        <w:szCs w:val="20"/>
      </w:rPr>
      <w:instrText xml:space="preserve"> NUMPAGES \*Arabic </w:instrText>
    </w:r>
    <w:r>
      <w:rPr>
        <w:color w:val="7F7F7F"/>
        <w:sz w:val="20"/>
        <w:szCs w:val="20"/>
      </w:rPr>
      <w:fldChar w:fldCharType="separate"/>
    </w:r>
    <w:r w:rsidR="00925475">
      <w:rPr>
        <w:noProof/>
        <w:color w:val="7F7F7F"/>
        <w:sz w:val="20"/>
        <w:szCs w:val="20"/>
      </w:rPr>
      <w:t>18</w:t>
    </w:r>
    <w:r>
      <w:rPr>
        <w:color w:val="7F7F7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9D" w:rsidRDefault="006D77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428" w:rsidRDefault="00002428">
      <w:pPr>
        <w:spacing w:after="0" w:line="240" w:lineRule="auto"/>
      </w:pPr>
      <w:r>
        <w:separator/>
      </w:r>
    </w:p>
  </w:footnote>
  <w:footnote w:type="continuationSeparator" w:id="0">
    <w:p w:rsidR="00002428" w:rsidRDefault="00002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9D" w:rsidRDefault="006D779D" w:rsidP="009C7ABB">
    <w:pPr>
      <w:pStyle w:val="berschrift1"/>
      <w:pBdr>
        <w:bottom w:val="single" w:sz="4" w:space="1" w:color="808080"/>
      </w:pBdr>
      <w:shd w:val="clear" w:color="auto" w:fill="FFFFFF"/>
      <w:tabs>
        <w:tab w:val="right" w:pos="9072"/>
      </w:tabs>
      <w:spacing w:before="0" w:after="315"/>
      <w:jc w:val="left"/>
    </w:pPr>
    <w:r>
      <w:rPr>
        <w:rFonts w:cs="Helvetica"/>
        <w:b w:val="0"/>
        <w:bCs w:val="0"/>
        <w:color w:val="7F7F7F"/>
        <w:sz w:val="20"/>
        <w:szCs w:val="20"/>
      </w:rPr>
      <w:t>VU Software Engineering 1</w:t>
    </w:r>
    <w:r>
      <w:rPr>
        <w:rFonts w:cs="Helvetica"/>
        <w:b w:val="0"/>
        <w:bCs w:val="0"/>
        <w:color w:val="7F7F7F"/>
        <w:sz w:val="20"/>
        <w:szCs w:val="20"/>
      </w:rPr>
      <w:tab/>
      <w:t xml:space="preserve"> </w:t>
    </w:r>
    <w:r w:rsidRPr="009C7ABB">
      <w:rPr>
        <w:rFonts w:cs="Helvetica"/>
        <w:b w:val="0"/>
        <w:bCs w:val="0"/>
        <w:color w:val="7F7F7F"/>
        <w:sz w:val="20"/>
        <w:szCs w:val="20"/>
      </w:rPr>
      <w:t>Teilaufgabe 1 (Anforderungsanalyse und Planungsphase)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9D" w:rsidRDefault="006D77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9D" w:rsidRPr="00D47758" w:rsidRDefault="006D779D" w:rsidP="00D47758">
    <w:pPr>
      <w:pStyle w:val="berschrift1"/>
      <w:pBdr>
        <w:bottom w:val="single" w:sz="4" w:space="1" w:color="808080"/>
      </w:pBdr>
      <w:shd w:val="clear" w:color="auto" w:fill="FFFFFF"/>
      <w:tabs>
        <w:tab w:val="right" w:pos="9072"/>
      </w:tabs>
      <w:spacing w:before="0" w:after="315"/>
      <w:jc w:val="left"/>
    </w:pPr>
    <w:r>
      <w:rPr>
        <w:rFonts w:cs="Helvetica"/>
        <w:b w:val="0"/>
        <w:bCs w:val="0"/>
        <w:color w:val="7F7F7F"/>
        <w:sz w:val="20"/>
        <w:szCs w:val="20"/>
      </w:rPr>
      <w:t>VU Software Engineering 1</w:t>
    </w:r>
    <w:r>
      <w:rPr>
        <w:rFonts w:cs="Helvetica"/>
        <w:b w:val="0"/>
        <w:bCs w:val="0"/>
        <w:color w:val="7F7F7F"/>
        <w:sz w:val="20"/>
        <w:szCs w:val="20"/>
      </w:rPr>
      <w:tab/>
      <w:t xml:space="preserve"> </w:t>
    </w:r>
    <w:r w:rsidRPr="009C7ABB">
      <w:rPr>
        <w:rFonts w:cs="Helvetica"/>
        <w:b w:val="0"/>
        <w:bCs w:val="0"/>
        <w:color w:val="7F7F7F"/>
        <w:sz w:val="20"/>
        <w:szCs w:val="20"/>
      </w:rPr>
      <w:t>Teilaufgabe 1 (Anforderungsanalyse und Planungsphase)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9D" w:rsidRDefault="006D77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432" w:hanging="432"/>
      </w:pPr>
    </w:lvl>
    <w:lvl w:ilvl="1">
      <w:start w:val="1"/>
      <w:numFmt w:val="none"/>
      <w:pStyle w:val="berschrift2"/>
      <w:suff w:val="nothing"/>
      <w:lvlText w:val=""/>
      <w:lvlJc w:val="left"/>
      <w:pPr>
        <w:tabs>
          <w:tab w:val="num" w:pos="0"/>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0"/>
        </w:tabs>
        <w:ind w:left="720" w:hanging="360"/>
      </w:pPr>
      <w:rPr>
        <w:rFonts w:ascii="Helvetica" w:hAnsi="Helvetica" w:cs="Verdana"/>
        <w:sz w:val="24"/>
        <w:szCs w:val="24"/>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4"/>
    <w:multiLevelType w:val="multilevel"/>
    <w:tmpl w:val="00000004"/>
    <w:name w:val="WW8Num4"/>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19F45E64"/>
    <w:multiLevelType w:val="hybridMultilevel"/>
    <w:tmpl w:val="44D06038"/>
    <w:lvl w:ilvl="0" w:tplc="E230DEC2">
      <w:start w:val="1"/>
      <w:numFmt w:val="bullet"/>
      <w:lvlText w:val="-"/>
      <w:lvlJc w:val="left"/>
      <w:pPr>
        <w:ind w:left="1080" w:hanging="360"/>
      </w:pPr>
      <w:rPr>
        <w:rFonts w:ascii="Verdana" w:eastAsia="Calibri" w:hAnsi="Verdana" w:cs="Verdana"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6386C92"/>
    <w:multiLevelType w:val="hybridMultilevel"/>
    <w:tmpl w:val="1146F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901C40"/>
    <w:multiLevelType w:val="hybridMultilevel"/>
    <w:tmpl w:val="D10431F4"/>
    <w:lvl w:ilvl="0" w:tplc="C5F27A7E">
      <w:start w:val="8"/>
      <w:numFmt w:val="bullet"/>
      <w:lvlText w:val=""/>
      <w:lvlJc w:val="left"/>
      <w:pPr>
        <w:ind w:left="1080" w:hanging="360"/>
      </w:pPr>
      <w:rPr>
        <w:rFonts w:ascii="Wingdings" w:eastAsia="Calibri" w:hAnsi="Wingdings" w:cs="Verdan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14A7159"/>
    <w:multiLevelType w:val="hybridMultilevel"/>
    <w:tmpl w:val="A7E48A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7C19DA"/>
    <w:multiLevelType w:val="hybridMultilevel"/>
    <w:tmpl w:val="856ACF2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FA45F6"/>
    <w:multiLevelType w:val="hybridMultilevel"/>
    <w:tmpl w:val="BE5AF8F4"/>
    <w:lvl w:ilvl="0" w:tplc="E3AA8F16">
      <w:start w:val="8"/>
      <w:numFmt w:val="bullet"/>
      <w:lvlText w:val="-"/>
      <w:lvlJc w:val="left"/>
      <w:pPr>
        <w:ind w:left="720" w:hanging="360"/>
      </w:pPr>
      <w:rPr>
        <w:rFonts w:ascii="Verdana" w:eastAsia="Calibri" w:hAnsi="Verdana"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7"/>
  </w:num>
  <w:num w:numId="7">
    <w:abstractNumId w:val="8"/>
  </w:num>
  <w:num w:numId="8">
    <w:abstractNumId w:val="4"/>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2C"/>
    <w:rsid w:val="00002428"/>
    <w:rsid w:val="00005782"/>
    <w:rsid w:val="00013036"/>
    <w:rsid w:val="00055539"/>
    <w:rsid w:val="00062ABF"/>
    <w:rsid w:val="000774E5"/>
    <w:rsid w:val="000C568C"/>
    <w:rsid w:val="00114BEF"/>
    <w:rsid w:val="00115291"/>
    <w:rsid w:val="0013380E"/>
    <w:rsid w:val="00165A5A"/>
    <w:rsid w:val="00174305"/>
    <w:rsid w:val="00187018"/>
    <w:rsid w:val="001A624E"/>
    <w:rsid w:val="001C366B"/>
    <w:rsid w:val="001C5C87"/>
    <w:rsid w:val="001C72FF"/>
    <w:rsid w:val="001D49CF"/>
    <w:rsid w:val="00215406"/>
    <w:rsid w:val="00257B8C"/>
    <w:rsid w:val="00270523"/>
    <w:rsid w:val="00273027"/>
    <w:rsid w:val="00281D1C"/>
    <w:rsid w:val="00311DB3"/>
    <w:rsid w:val="00314D5B"/>
    <w:rsid w:val="00335B8C"/>
    <w:rsid w:val="00342766"/>
    <w:rsid w:val="00350A6B"/>
    <w:rsid w:val="003D38AB"/>
    <w:rsid w:val="003D526D"/>
    <w:rsid w:val="004136BC"/>
    <w:rsid w:val="004475E7"/>
    <w:rsid w:val="004B5DCC"/>
    <w:rsid w:val="004B640F"/>
    <w:rsid w:val="004C6E79"/>
    <w:rsid w:val="004D4F3A"/>
    <w:rsid w:val="004E4D7B"/>
    <w:rsid w:val="00507AB3"/>
    <w:rsid w:val="00516905"/>
    <w:rsid w:val="00524D89"/>
    <w:rsid w:val="00550DB4"/>
    <w:rsid w:val="00584A5C"/>
    <w:rsid w:val="005A22E2"/>
    <w:rsid w:val="005C7D82"/>
    <w:rsid w:val="005F3CC0"/>
    <w:rsid w:val="005F6412"/>
    <w:rsid w:val="00612833"/>
    <w:rsid w:val="00613CE8"/>
    <w:rsid w:val="00627E90"/>
    <w:rsid w:val="006A03F8"/>
    <w:rsid w:val="006D779D"/>
    <w:rsid w:val="0070582B"/>
    <w:rsid w:val="00733051"/>
    <w:rsid w:val="00755B9B"/>
    <w:rsid w:val="00774BA5"/>
    <w:rsid w:val="0077521C"/>
    <w:rsid w:val="0078522C"/>
    <w:rsid w:val="007E1CD1"/>
    <w:rsid w:val="00800C66"/>
    <w:rsid w:val="00801A88"/>
    <w:rsid w:val="0082093F"/>
    <w:rsid w:val="0082482D"/>
    <w:rsid w:val="0085373A"/>
    <w:rsid w:val="00925475"/>
    <w:rsid w:val="0094328A"/>
    <w:rsid w:val="00956BF8"/>
    <w:rsid w:val="009C7ABB"/>
    <w:rsid w:val="00A0191F"/>
    <w:rsid w:val="00A02080"/>
    <w:rsid w:val="00A1066A"/>
    <w:rsid w:val="00A14DFC"/>
    <w:rsid w:val="00A37F27"/>
    <w:rsid w:val="00A4261D"/>
    <w:rsid w:val="00A7302A"/>
    <w:rsid w:val="00A75AC0"/>
    <w:rsid w:val="00AC0E72"/>
    <w:rsid w:val="00AE61C8"/>
    <w:rsid w:val="00B45B48"/>
    <w:rsid w:val="00B77DA9"/>
    <w:rsid w:val="00B857E2"/>
    <w:rsid w:val="00C176C0"/>
    <w:rsid w:val="00C17D43"/>
    <w:rsid w:val="00C211A8"/>
    <w:rsid w:val="00C40D25"/>
    <w:rsid w:val="00C4555C"/>
    <w:rsid w:val="00CE6DBE"/>
    <w:rsid w:val="00D256C9"/>
    <w:rsid w:val="00D27B8E"/>
    <w:rsid w:val="00D329F1"/>
    <w:rsid w:val="00D47758"/>
    <w:rsid w:val="00D70A58"/>
    <w:rsid w:val="00D85410"/>
    <w:rsid w:val="00DB48E1"/>
    <w:rsid w:val="00DE0658"/>
    <w:rsid w:val="00DE799E"/>
    <w:rsid w:val="00E811CA"/>
    <w:rsid w:val="00E87572"/>
    <w:rsid w:val="00EA5C34"/>
    <w:rsid w:val="00EB4327"/>
    <w:rsid w:val="00EE2065"/>
    <w:rsid w:val="00F135B1"/>
    <w:rsid w:val="00F13F8F"/>
    <w:rsid w:val="00F25BB5"/>
    <w:rsid w:val="00F64363"/>
    <w:rsid w:val="00F73B5C"/>
    <w:rsid w:val="00F75D86"/>
    <w:rsid w:val="00F81EFE"/>
    <w:rsid w:val="00F9563E"/>
    <w:rsid w:val="00FA1277"/>
    <w:rsid w:val="00FC4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E384D6"/>
  <w15:chartTrackingRefBased/>
  <w15:docId w15:val="{1607247B-C765-4320-901F-20456DFB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02080"/>
    <w:pPr>
      <w:suppressAutoHyphens/>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center"/>
      <w:outlineLvl w:val="0"/>
    </w:pPr>
    <w:rPr>
      <w:rFonts w:eastAsia="Times New Roman" w:cs="Times New Roman"/>
      <w:b/>
      <w:bCs/>
      <w:kern w:val="1"/>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center"/>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Verdana" w:hAnsi="Verdana" w:cs="Verdana"/>
      <w:sz w:val="24"/>
      <w:szCs w:val="24"/>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8Num3z0">
    <w:name w:val="WW8Num3z0"/>
    <w:rPr>
      <w:rFonts w:ascii="Helvetica" w:hAnsi="Helvetica" w:cs="Helvetica"/>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8z0">
    <w:name w:val="WW8Num8z0"/>
    <w:rPr>
      <w:sz w:val="22"/>
      <w:szCs w:val="22"/>
    </w:rPr>
  </w:style>
  <w:style w:type="character" w:customStyle="1" w:styleId="WW8Num9z0">
    <w:name w:val="WW8Num9z0"/>
    <w:rPr>
      <w:rFonts w:ascii="Verdana" w:hAnsi="Verdana" w:cs="Verdana"/>
      <w:sz w:val="24"/>
      <w:szCs w:val="24"/>
    </w:rPr>
  </w:style>
  <w:style w:type="character" w:customStyle="1" w:styleId="WW-Absatz-Standardschriftart1">
    <w:name w:val="WW-Absatz-Standardschriftart1"/>
  </w:style>
  <w:style w:type="character" w:customStyle="1" w:styleId="KopfzeileZchn">
    <w:name w:val="Kopfzeile Zchn"/>
    <w:basedOn w:val="WW-Absatz-Standardschriftart1"/>
  </w:style>
  <w:style w:type="character" w:customStyle="1" w:styleId="FuzeileZchn">
    <w:name w:val="Fußzeile Zchn"/>
    <w:basedOn w:val="WW-Absatz-Standardschriftart1"/>
  </w:style>
  <w:style w:type="character" w:customStyle="1" w:styleId="SprechblasentextZchn">
    <w:name w:val="Sprechblasentext Zchn"/>
    <w:rPr>
      <w:rFonts w:ascii="Tahoma" w:hAnsi="Tahoma" w:cs="Tahoma"/>
      <w:sz w:val="16"/>
      <w:szCs w:val="16"/>
    </w:rPr>
  </w:style>
  <w:style w:type="character" w:customStyle="1" w:styleId="berschrift1Zchn">
    <w:name w:val="Überschrift 1 Zchn"/>
    <w:rPr>
      <w:rFonts w:ascii="Verdana" w:eastAsia="Times New Roman" w:hAnsi="Verdana" w:cs="Verdana"/>
      <w:b/>
      <w:bCs/>
      <w:kern w:val="1"/>
      <w:sz w:val="52"/>
      <w:szCs w:val="48"/>
    </w:rPr>
  </w:style>
  <w:style w:type="character" w:customStyle="1" w:styleId="berschrift2Zchn">
    <w:name w:val="Überschrift 2 Zchn"/>
    <w:rPr>
      <w:rFonts w:ascii="Verdana" w:eastAsia="Times New Roman" w:hAnsi="Verdana" w:cs="Times New Roman"/>
      <w:b/>
      <w:bCs/>
      <w:sz w:val="24"/>
      <w:szCs w:val="26"/>
    </w:rPr>
  </w:style>
  <w:style w:type="character" w:customStyle="1" w:styleId="berschrift3Zchn">
    <w:name w:val="Überschrift 3 Zchn"/>
    <w:rPr>
      <w:rFonts w:ascii="Verdana" w:eastAsia="Times New Roman" w:hAnsi="Verdana" w:cs="Times New Roman"/>
      <w:b/>
      <w:bCs/>
      <w:sz w:val="24"/>
      <w:szCs w:val="26"/>
    </w:rPr>
  </w:style>
  <w:style w:type="character" w:customStyle="1" w:styleId="berschrift4Zchn">
    <w:name w:val="Überschrift 4 Zchn"/>
    <w:rPr>
      <w:rFonts w:ascii="Verdana" w:eastAsia="Times New Roman" w:hAnsi="Verdana" w:cs="Times New Roman"/>
      <w:b/>
      <w:bCs/>
      <w:sz w:val="22"/>
      <w:szCs w:val="28"/>
    </w:rPr>
  </w:style>
  <w:style w:type="paragraph" w:customStyle="1" w:styleId="berschrift">
    <w:name w:val="Überschrift"/>
    <w:basedOn w:val="Standard"/>
    <w:next w:val="Textkrper"/>
    <w:pPr>
      <w:keepNext/>
      <w:spacing w:before="240" w:after="120"/>
    </w:pPr>
    <w:rPr>
      <w:rFonts w:ascii="Liberation Sans" w:eastAsia="DejaVu Sans" w:hAnsi="Liberation Sans" w:cs="Lohit Hindi"/>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Verzeichnis">
    <w:name w:val="Verzeichnis"/>
    <w:basedOn w:val="Standard"/>
    <w:pPr>
      <w:suppressLineNumbers/>
    </w:pPr>
    <w:rPr>
      <w:rFonts w:cs="Lohit Hindi"/>
    </w:rPr>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pPr>
      <w:suppressAutoHyphens/>
    </w:pPr>
    <w:rPr>
      <w:rFonts w:ascii="Calibri" w:eastAsia="Calibri" w:hAnsi="Calibri"/>
      <w:sz w:val="22"/>
      <w:szCs w:val="22"/>
      <w:lang w:val="de-AT" w:eastAsia="zh-CN"/>
    </w:rPr>
  </w:style>
  <w:style w:type="paragraph" w:styleId="KeinLeerraum">
    <w:name w:val="No Spacing"/>
    <w:qFormat/>
    <w:rsid w:val="00A02080"/>
    <w:pPr>
      <w:suppressAutoHyphens/>
      <w:jc w:val="both"/>
    </w:pPr>
    <w:rPr>
      <w:rFonts w:ascii="Verdana" w:eastAsia="Calibri" w:hAnsi="Verdana" w:cs="Verdana"/>
      <w:sz w:val="24"/>
      <w:szCs w:val="22"/>
      <w:lang w:val="de-AT" w:eastAsia="zh-CN"/>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Rahmeninhalt">
    <w:name w:val="Rahmeninhalt"/>
    <w:basedOn w:val="Textkrper"/>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50A6B"/>
    <w:rPr>
      <w:color w:val="0563C1" w:themeColor="hyperlink"/>
      <w:u w:val="single"/>
    </w:rPr>
  </w:style>
  <w:style w:type="character" w:styleId="NichtaufgelsteErwhnung">
    <w:name w:val="Unresolved Mention"/>
    <w:basedOn w:val="Absatz-Standardschriftart"/>
    <w:uiPriority w:val="99"/>
    <w:semiHidden/>
    <w:unhideWhenUsed/>
    <w:rsid w:val="00350A6B"/>
    <w:rPr>
      <w:color w:val="808080"/>
      <w:shd w:val="clear" w:color="auto" w:fill="E6E6E6"/>
    </w:rPr>
  </w:style>
  <w:style w:type="paragraph" w:styleId="HTMLVorformatiert">
    <w:name w:val="HTML Preformatted"/>
    <w:basedOn w:val="Standard"/>
    <w:link w:val="HTMLVorformatiertZchn"/>
    <w:uiPriority w:val="99"/>
    <w:unhideWhenUsed/>
    <w:rsid w:val="00055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55539"/>
    <w:rPr>
      <w:rFonts w:ascii="Courier New" w:hAnsi="Courier New" w:cs="Courier New"/>
      <w:lang w:val="de-DE" w:eastAsia="de-DE"/>
    </w:rPr>
  </w:style>
  <w:style w:type="character" w:customStyle="1" w:styleId="pln">
    <w:name w:val="pln"/>
    <w:basedOn w:val="Absatz-Standardschriftart"/>
    <w:rsid w:val="00055539"/>
  </w:style>
  <w:style w:type="character" w:customStyle="1" w:styleId="pun">
    <w:name w:val="pun"/>
    <w:basedOn w:val="Absatz-Standardschriftart"/>
    <w:rsid w:val="00055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90878">
      <w:bodyDiv w:val="1"/>
      <w:marLeft w:val="0"/>
      <w:marRight w:val="0"/>
      <w:marTop w:val="0"/>
      <w:marBottom w:val="0"/>
      <w:divBdr>
        <w:top w:val="none" w:sz="0" w:space="0" w:color="auto"/>
        <w:left w:val="none" w:sz="0" w:space="0" w:color="auto"/>
        <w:bottom w:val="none" w:sz="0" w:space="0" w:color="auto"/>
        <w:right w:val="none" w:sz="0" w:space="0" w:color="auto"/>
      </w:divBdr>
    </w:div>
    <w:div w:id="708842061">
      <w:bodyDiv w:val="1"/>
      <w:marLeft w:val="0"/>
      <w:marRight w:val="0"/>
      <w:marTop w:val="0"/>
      <w:marBottom w:val="0"/>
      <w:divBdr>
        <w:top w:val="none" w:sz="0" w:space="0" w:color="auto"/>
        <w:left w:val="none" w:sz="0" w:space="0" w:color="auto"/>
        <w:bottom w:val="none" w:sz="0" w:space="0" w:color="auto"/>
        <w:right w:val="none" w:sz="0" w:space="0" w:color="auto"/>
      </w:divBdr>
    </w:div>
    <w:div w:id="131140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4.xml"/><Relationship Id="rId8" Type="http://schemas.openxmlformats.org/officeDocument/2006/relationships/hyperlink" Target="mailto:wendl.chris@gmx.at"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4F947-166D-4626-AD2D-ABF2EF33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2270</Words>
  <Characters>14308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cp:keywords/>
  <cp:lastModifiedBy>Christopher Wendl</cp:lastModifiedBy>
  <cp:revision>2</cp:revision>
  <cp:lastPrinted>2017-11-03T21:16:00Z</cp:lastPrinted>
  <dcterms:created xsi:type="dcterms:W3CDTF">2017-12-08T22:30:00Z</dcterms:created>
  <dcterms:modified xsi:type="dcterms:W3CDTF">2017-12-08T22:30:00Z</dcterms:modified>
</cp:coreProperties>
</file>